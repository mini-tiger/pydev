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26841492"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C06DEC">
        <w:rPr>
          <w:rFonts w:asciiTheme="majorHAnsi" w:eastAsiaTheme="minorEastAsia" w:hAnsiTheme="majorHAnsi" w:cstheme="majorHAnsi"/>
          <w:b/>
          <w:sz w:val="36"/>
          <w:szCs w:val="36"/>
        </w:rPr>
        <w:t>3</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3415F91C"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6FE146E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71313807"/>
          <w:placeholder>
            <w:docPart w:val="534EC5AF0C284598B25D124ED0FAAF20"/>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661523F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412078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139DE8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5419F3F2"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3AA94F79"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bookmarkStart w:id="0" w:name="_GoBack"/>
      <w:bookmarkEnd w:id="0"/>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5"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098FC3CE" w:rsidR="00245895" w:rsidRPr="005C5EE4" w:rsidRDefault="00FB4CA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sdt>
        <w:sdtPr>
          <w:rPr>
            <w:rFonts w:asciiTheme="majorHAnsi" w:eastAsiaTheme="minorEastAsia" w:hAnsiTheme="majorHAnsi" w:cstheme="majorHAnsi"/>
            <w:sz w:val="21"/>
            <w:szCs w:val="21"/>
          </w:rPr>
          <w:id w:val="-21743503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ab/>
      </w:r>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FB4CA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11287F5C" w:rsidR="00245895" w:rsidRPr="005C5EE4" w:rsidRDefault="00FB4CA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19681179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4A0A3B23"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058B786C" w14:textId="77777777"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52977E61" w14:textId="77777777"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18D84374" w14:textId="77777777"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3BA0886A" w14:textId="77777777"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89E2B18" w14:textId="77777777"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21F19E7B"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64D0AA14"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56A7DDBC"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19045A0F"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00395CB2">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提供的妥善保管义务开始于托管</w:t>
      </w:r>
      <w:r w:rsidR="00395CB2">
        <w:rPr>
          <w:rFonts w:asciiTheme="majorHAnsi" w:eastAsiaTheme="minorEastAsia" w:hAnsiTheme="majorHAnsi" w:cstheme="majorHAnsi" w:hint="eastAsia"/>
          <w:sz w:val="21"/>
          <w:szCs w:val="21"/>
        </w:rPr>
        <w:t>服务</w:t>
      </w:r>
      <w:r w:rsidRPr="005C5EE4">
        <w:rPr>
          <w:rFonts w:asciiTheme="majorHAnsi" w:eastAsiaTheme="minorEastAsia" w:hAnsiTheme="majorHAnsi" w:cstheme="majorHAnsi"/>
          <w:sz w:val="21"/>
          <w:szCs w:val="21"/>
        </w:rPr>
        <w:t>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4CB8C091"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00395CB2">
        <w:rPr>
          <w:rFonts w:asciiTheme="majorHAnsi" w:eastAsiaTheme="minorEastAsia" w:hAnsiTheme="majorHAnsi" w:cstheme="majorHAnsi" w:hint="eastAsia"/>
          <w:sz w:val="21"/>
          <w:szCs w:val="21"/>
        </w:rPr>
        <w:t>用户方</w:t>
      </w:r>
      <w:r w:rsidR="00395CB2" w:rsidRPr="005C5EE4">
        <w:rPr>
          <w:rFonts w:asciiTheme="majorHAnsi" w:eastAsiaTheme="minorEastAsia" w:hAnsiTheme="majorHAnsi" w:cstheme="majorHAnsi"/>
          <w:sz w:val="21"/>
          <w:szCs w:val="21"/>
        </w:rPr>
        <w:t>须</w:t>
      </w:r>
      <w:r w:rsidRPr="005C5EE4">
        <w:rPr>
          <w:rFonts w:asciiTheme="majorHAnsi" w:eastAsiaTheme="minorEastAsia" w:hAnsiTheme="majorHAnsi" w:cstheme="majorHAnsi"/>
          <w:sz w:val="21"/>
          <w:szCs w:val="21"/>
        </w:rPr>
        <w:t>照价</w:t>
      </w:r>
      <w:r w:rsidR="00395CB2" w:rsidRPr="005C5EE4">
        <w:rPr>
          <w:rFonts w:asciiTheme="majorHAnsi" w:eastAsiaTheme="minorEastAsia" w:hAnsiTheme="majorHAnsi" w:cstheme="majorHAnsi"/>
          <w:sz w:val="21"/>
          <w:szCs w:val="21"/>
        </w:rPr>
        <w:t>赔偿，</w:t>
      </w:r>
      <w:r w:rsidRPr="005C5EE4">
        <w:rPr>
          <w:rFonts w:asciiTheme="majorHAnsi" w:eastAsiaTheme="minorEastAsia" w:hAnsiTheme="majorHAnsi" w:cstheme="majorHAnsi"/>
          <w:sz w:val="21"/>
          <w:szCs w:val="21"/>
        </w:rPr>
        <w:t>但</w:t>
      </w:r>
      <w:r w:rsidR="00395CB2" w:rsidRPr="005C5EE4">
        <w:rPr>
          <w:rFonts w:asciiTheme="majorHAnsi" w:eastAsiaTheme="minorEastAsia" w:hAnsiTheme="majorHAnsi" w:cstheme="majorHAnsi"/>
          <w:sz w:val="21"/>
          <w:szCs w:val="21"/>
        </w:rPr>
        <w:t>金额</w:t>
      </w:r>
      <w:r w:rsidRPr="005C5EE4">
        <w:rPr>
          <w:rFonts w:asciiTheme="majorHAnsi" w:eastAsiaTheme="minorEastAsia" w:hAnsiTheme="majorHAnsi" w:cstheme="majorHAnsi"/>
          <w:sz w:val="21"/>
          <w:szCs w:val="21"/>
        </w:rPr>
        <w:t>不超过</w:t>
      </w:r>
      <w:r w:rsidR="00395CB2" w:rsidRPr="005C5EE4">
        <w:rPr>
          <w:rFonts w:asciiTheme="majorHAnsi" w:eastAsiaTheme="minorEastAsia" w:hAnsiTheme="majorHAnsi" w:cstheme="majorHAnsi"/>
          <w:sz w:val="21"/>
          <w:szCs w:val="21"/>
        </w:rPr>
        <w:t>所遗失或损毁</w:t>
      </w:r>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设备届时重新购置的</w:t>
      </w:r>
      <w:r w:rsidR="00395CB2">
        <w:rPr>
          <w:rFonts w:asciiTheme="majorHAnsi" w:eastAsiaTheme="minorEastAsia" w:hAnsiTheme="majorHAnsi" w:cstheme="majorHAnsi" w:hint="eastAsia"/>
          <w:sz w:val="21"/>
          <w:szCs w:val="21"/>
        </w:rPr>
        <w:t>价格</w:t>
      </w:r>
      <w:r w:rsidR="00395CB2" w:rsidRPr="005C5EE4">
        <w:rPr>
          <w:rFonts w:asciiTheme="majorHAnsi" w:eastAsiaTheme="minorEastAsia" w:hAnsiTheme="majorHAnsi" w:cstheme="majorHAnsi"/>
          <w:sz w:val="21"/>
          <w:szCs w:val="21"/>
        </w:rPr>
        <w:t>。</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689E2AC"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66C04620"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653B8261"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57597EE9"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3C76C1BC"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32F32A55"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4627D6B2"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81C00F1"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ADD7365"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0F9A7387"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11788FF0"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58D73213"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w:t>
      </w:r>
      <w:r w:rsidR="00AC74E2">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书面同意</w:t>
      </w:r>
      <w:r w:rsidR="00AC74E2">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sz w:val="21"/>
          <w:szCs w:val="21"/>
        </w:rPr>
        <w:t>，由用户方、服务方双方共同书面确认服务终止日，并签署终止协议。服务方将于确认的服务终止日终止相应服务，用户方则应在服务终止日后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0D51775A"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w:t>
      </w:r>
      <w:r w:rsidR="00E921E7">
        <w:rPr>
          <w:rFonts w:asciiTheme="majorHAnsi" w:eastAsiaTheme="minorEastAsia" w:hAnsiTheme="majorHAnsi" w:cstheme="majorHAnsi" w:hint="eastAsia"/>
          <w:sz w:val="21"/>
          <w:szCs w:val="21"/>
        </w:rPr>
        <w:t>履行</w:t>
      </w:r>
      <w:r w:rsidR="00B07C0C" w:rsidRPr="005C5EE4">
        <w:rPr>
          <w:rFonts w:asciiTheme="majorHAnsi" w:eastAsiaTheme="minorEastAsia" w:hAnsiTheme="majorHAnsi" w:cstheme="majorHAnsi"/>
          <w:sz w:val="21"/>
          <w:szCs w:val="21"/>
        </w:rPr>
        <w:t>期间</w:t>
      </w:r>
      <w:r w:rsidR="00E921E7">
        <w:rPr>
          <w:rFonts w:asciiTheme="majorHAnsi" w:eastAsiaTheme="minorEastAsia" w:hAnsiTheme="majorHAnsi" w:cstheme="majorHAnsi" w:hint="eastAsia"/>
          <w:sz w:val="21"/>
          <w:szCs w:val="21"/>
        </w:rPr>
        <w:t>的</w:t>
      </w:r>
      <w:r w:rsidR="00B07C0C" w:rsidRPr="005C5EE4">
        <w:rPr>
          <w:rFonts w:asciiTheme="majorHAnsi" w:eastAsiaTheme="minorEastAsia" w:hAnsiTheme="majorHAnsi" w:cstheme="majorHAnsi"/>
          <w:sz w:val="21"/>
          <w:szCs w:val="21"/>
        </w:rPr>
        <w:t>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3ABBDAD2"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0F5B9F1" w14:textId="7EDF3927" w:rsidR="002952C9" w:rsidRPr="005C5EE4" w:rsidRDefault="002952C9" w:rsidP="00020FFD">
      <w:pPr>
        <w:tabs>
          <w:tab w:val="left" w:pos="360"/>
        </w:tabs>
        <w:ind w:left="992"/>
        <w:jc w:val="cente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以下无正文</w:t>
      </w:r>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0A00592"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501858280"/>
          <w:placeholder>
            <w:docPart w:val="AE3A62B7B39848AE8D830CE3CB636C02"/>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4E41A888"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38818265"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5B74310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5BD72F0B"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6"/>
      <w:footerReference w:type="first" r:id="rId17"/>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7B815" w14:textId="77777777" w:rsidR="00234FBD" w:rsidRDefault="00234FBD">
      <w:r>
        <w:separator/>
      </w:r>
    </w:p>
  </w:endnote>
  <w:endnote w:type="continuationSeparator" w:id="0">
    <w:p w14:paraId="7F8B5744" w14:textId="77777777" w:rsidR="00234FBD" w:rsidRDefault="00234FBD">
      <w:r>
        <w:continuationSeparator/>
      </w:r>
    </w:p>
  </w:endnote>
  <w:endnote w:type="continuationNotice" w:id="1">
    <w:p w14:paraId="60DF1F1D" w14:textId="77777777" w:rsidR="00234FBD" w:rsidRDefault="00234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22E11" w14:textId="77777777" w:rsidR="00234FBD" w:rsidRDefault="00234FBD">
      <w:r>
        <w:separator/>
      </w:r>
    </w:p>
  </w:footnote>
  <w:footnote w:type="continuationSeparator" w:id="0">
    <w:p w14:paraId="1B61DF9B" w14:textId="77777777" w:rsidR="00234FBD" w:rsidRDefault="00234FBD">
      <w:r>
        <w:continuationSeparator/>
      </w:r>
    </w:p>
  </w:footnote>
  <w:footnote w:type="continuationNotice" w:id="1">
    <w:p w14:paraId="638B5156" w14:textId="77777777" w:rsidR="00234FBD" w:rsidRDefault="00234F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6145"/>
  </w:hdrShapeDefaults>
  <w:footnotePr>
    <w:footnote w:id="-1"/>
    <w:footnote w:id="0"/>
    <w:footnote w:id="1"/>
  </w:footnotePr>
  <w:endnotePr>
    <w:endnote w:id="-1"/>
    <w:endnote w:id="0"/>
    <w:endnote w:id="1"/>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0FFD"/>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75CD2"/>
    <w:rsid w:val="00081937"/>
    <w:rsid w:val="00082363"/>
    <w:rsid w:val="00083315"/>
    <w:rsid w:val="00083697"/>
    <w:rsid w:val="00084F4F"/>
    <w:rsid w:val="00085961"/>
    <w:rsid w:val="000860A4"/>
    <w:rsid w:val="00087191"/>
    <w:rsid w:val="00087E15"/>
    <w:rsid w:val="0009047F"/>
    <w:rsid w:val="00090783"/>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364"/>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4FBD"/>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68E8"/>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4801"/>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5CEE"/>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B66"/>
    <w:rsid w:val="007E0C0A"/>
    <w:rsid w:val="007E12D8"/>
    <w:rsid w:val="007E1AF7"/>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6A54"/>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6A4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C0B"/>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06DEC"/>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69"/>
    <w:rsid w:val="00C96596"/>
    <w:rsid w:val="00C9693C"/>
    <w:rsid w:val="00CA0593"/>
    <w:rsid w:val="00CA22A0"/>
    <w:rsid w:val="00CA381D"/>
    <w:rsid w:val="00CA39AE"/>
    <w:rsid w:val="00CA3E2D"/>
    <w:rsid w:val="00CA4FBA"/>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F6D"/>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58A4"/>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4CE7"/>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685"/>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4CAB"/>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beian.gov.cn/portal/index?spm=a2c4g.11186623.2.1.SRC9LP" TargetMode="External"/><Relationship Id="rId10" Type="http://schemas.openxmlformats.org/officeDocument/2006/relationships/styles" Target="styl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EC5AF0C284598B25D124ED0FAAF20"/>
        <w:category>
          <w:name w:val="常规"/>
          <w:gallery w:val="placeholder"/>
        </w:category>
        <w:types>
          <w:type w:val="bbPlcHdr"/>
        </w:types>
        <w:behaviors>
          <w:behavior w:val="content"/>
        </w:behaviors>
        <w:guid w:val="{56F6B8B2-FAFC-46E5-808A-5404618598EB}"/>
      </w:docPartPr>
      <w:docPartBody>
        <w:p w:rsidR="003B77E4" w:rsidRDefault="005C34E1">
          <w:pPr>
            <w:pStyle w:val="534EC5AF0C284598B25D124ED0FAAF20"/>
          </w:pPr>
          <w:r>
            <w:rPr>
              <w:rStyle w:val="a3"/>
              <w:rFonts w:hint="eastAsia"/>
            </w:rPr>
            <w:t>请选择</w:t>
          </w:r>
        </w:p>
      </w:docPartBody>
    </w:docPart>
    <w:docPart>
      <w:docPartPr>
        <w:name w:val="AE3A62B7B39848AE8D830CE3CB636C02"/>
        <w:category>
          <w:name w:val="常规"/>
          <w:gallery w:val="placeholder"/>
        </w:category>
        <w:types>
          <w:type w:val="bbPlcHdr"/>
        </w:types>
        <w:behaviors>
          <w:behavior w:val="content"/>
        </w:behaviors>
        <w:guid w:val="{60AB17C2-282A-4872-985F-5E39236B5187}"/>
      </w:docPartPr>
      <w:docPartBody>
        <w:p w:rsidR="003B77E4" w:rsidRDefault="005C34E1">
          <w:pPr>
            <w:pStyle w:val="AE3A62B7B39848AE8D830CE3CB636C02"/>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3B77E4"/>
    <w:rsid w:val="004921D1"/>
    <w:rsid w:val="004B0197"/>
    <w:rsid w:val="004B5124"/>
    <w:rsid w:val="0059138C"/>
    <w:rsid w:val="005B1153"/>
    <w:rsid w:val="005C34E1"/>
    <w:rsid w:val="005D497B"/>
    <w:rsid w:val="00634FF8"/>
    <w:rsid w:val="006367B3"/>
    <w:rsid w:val="006A40E3"/>
    <w:rsid w:val="00860B17"/>
    <w:rsid w:val="008D05FA"/>
    <w:rsid w:val="008E0503"/>
    <w:rsid w:val="00916BD1"/>
    <w:rsid w:val="009175E0"/>
    <w:rsid w:val="00934653"/>
    <w:rsid w:val="009A5DC7"/>
    <w:rsid w:val="009F504F"/>
    <w:rsid w:val="00A461C1"/>
    <w:rsid w:val="00B045F0"/>
    <w:rsid w:val="00BE48FF"/>
    <w:rsid w:val="00C214DB"/>
    <w:rsid w:val="00C66BE1"/>
    <w:rsid w:val="00C836E6"/>
    <w:rsid w:val="00CB6A24"/>
    <w:rsid w:val="00D24B5A"/>
    <w:rsid w:val="00D3633E"/>
    <w:rsid w:val="00D65AC3"/>
    <w:rsid w:val="00E01CA1"/>
    <w:rsid w:val="00E53CD5"/>
    <w:rsid w:val="00ED5188"/>
    <w:rsid w:val="00EE33ED"/>
    <w:rsid w:val="00EF1733"/>
    <w:rsid w:val="00FF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 w:type="paragraph" w:customStyle="1" w:styleId="534EC5AF0C284598B25D124ED0FAAF20">
    <w:name w:val="534EC5AF0C284598B25D124ED0FAAF20"/>
    <w:pPr>
      <w:widowControl w:val="0"/>
      <w:jc w:val="both"/>
    </w:pPr>
    <w:rPr>
      <w:szCs w:val="22"/>
    </w:rPr>
  </w:style>
  <w:style w:type="paragraph" w:customStyle="1" w:styleId="AE3A62B7B39848AE8D830CE3CB636C02">
    <w:name w:val="AE3A62B7B39848AE8D830CE3CB636C02"/>
    <w:pPr>
      <w:widowControl w:val="0"/>
      <w:jc w:val="both"/>
    </w:pPr>
    <w:rPr>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3" ma:contentTypeDescription="新建文档。" ma:contentTypeScope="" ma:versionID="a8e8532c5d79c133fefa5a234db4d0d2">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94ad66c21f352526a7cc8595d00a162"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7.xml><?xml version="1.0" encoding="utf-8"?>
<s:customData xmlns="http://www.wps.cn/officeDocument/2013/wpsCustomData" xmlns:s="http://www.wps.cn/officeDocument/2013/wpsCustomData">
  <customSectProps>
    <customSectPr/>
  </customSectProps>
</s:customDat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2.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3.xml><?xml version="1.0" encoding="utf-8"?>
<ds:datastoreItem xmlns:ds="http://schemas.openxmlformats.org/officeDocument/2006/customXml" ds:itemID="{CD373B01-5E48-4FA9-A3E7-5A617A99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6.xml><?xml version="1.0" encoding="utf-8"?>
<ds:datastoreItem xmlns:ds="http://schemas.openxmlformats.org/officeDocument/2006/customXml" ds:itemID="{71B6952D-4E76-402A-8D14-342BF55826FE}">
  <ds:schemaRefs>
    <ds:schemaRef ds:uri="office.server.policy"/>
  </ds:schemaRefs>
</ds:datastoreItem>
</file>

<file path=customXml/itemProps7.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8.xml><?xml version="1.0" encoding="utf-8"?>
<ds:datastoreItem xmlns:ds="http://schemas.openxmlformats.org/officeDocument/2006/customXml" ds:itemID="{77E3999B-DC77-4430-B281-6898019A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2767</Words>
  <Characters>15772</Characters>
  <Application>Microsoft Office Word</Application>
  <DocSecurity>0</DocSecurity>
  <Lines>131</Lines>
  <Paragraphs>37</Paragraphs>
  <ScaleCrop>false</ScaleCrop>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2024-04-07T08:24:00Z</dcterms:created>
  <dcterms:modified xsi:type="dcterms:W3CDTF">2024-04-07T08:24:00Z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
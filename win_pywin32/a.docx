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61FCB980"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04AF82CC"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00CB6D3E">
        <w:rPr>
          <w:rFonts w:asciiTheme="majorHAnsi" w:eastAsiaTheme="minorEastAsia" w:hAnsiTheme="majorHAnsi" w:cstheme="majorHAnsi" w:hint="eastAsia"/>
          <w:sz w:val="18"/>
          <w:szCs w:val="18"/>
        </w:rPr>
        <w:t>a</w:t>
      </w:r>
      <w:r w:rsidR="00CB6D3E">
        <w:rPr>
          <w:rFonts w:asciiTheme="majorHAnsi" w:eastAsiaTheme="minorEastAsia" w:hAnsiTheme="majorHAnsi" w:cstheme="majorHAnsi"/>
          <w:sz w:val="18"/>
          <w:szCs w:val="18"/>
        </w:rPr>
        <w:t>bc</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22966E94"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0E1C0473"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CB6D3E">
        <w:rPr>
          <w:rFonts w:asciiTheme="majorHAnsi" w:eastAsiaTheme="minorEastAsia" w:hAnsiTheme="majorHAnsi" w:cstheme="majorHAnsi"/>
          <w:sz w:val="21"/>
          <w:szCs w:val="21"/>
        </w:rPr>
        <w:t>bcd</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3341CFE0"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b/>
              <w:sz w:val="21"/>
              <w:szCs w:val="21"/>
            </w:rPr>
            <w:t>北京世纪互联宽带数据中心有限公司上海分公司</w:t>
          </w:r>
        </w:sdtContent>
      </w:sdt>
    </w:p>
    <w:p w14:paraId="2DC62D7E" w14:textId="1B690A91"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2E7856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10821BEC"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 xml:space="preserve">15618900408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3427D90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wang.can3@neolink.com</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0D25F02F"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3BF88E50" w:rsidR="00245895" w:rsidRPr="005C5EE4" w:rsidRDefault="00FD0B98">
      <w:pPr>
        <w:jc w:val="center"/>
        <w:rPr>
          <w:rFonts w:asciiTheme="majorHAnsi" w:eastAsiaTheme="minorEastAsia" w:hAnsiTheme="majorHAnsi" w:cstheme="majorHAnsi"/>
          <w:b/>
          <w:sz w:val="18"/>
          <w:szCs w:val="21"/>
        </w:rPr>
      </w:pPr>
      <w:bookmarkStart w:id="0" w:name="_GoBack"/>
      <w:bookmarkEnd w:id="0"/>
      <w:r w:rsidRPr="005C5EE4">
        <w:rPr>
          <w:rFonts w:asciiTheme="majorHAnsi" w:eastAsiaTheme="minorEastAsia" w:hAnsiTheme="majorHAnsi" w:cstheme="majorHAnsi"/>
          <w:b/>
          <w:sz w:val="22"/>
          <w:szCs w:val="21"/>
        </w:rPr>
        <w:lastRenderedPageBreak/>
        <w:t>互联网信息安全责任书</w:t>
      </w:r>
    </w:p>
    <w:p w14:paraId="1F6AD754" w14:textId="49785539"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23F2D408"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35BCFAA4"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煽动分裂国家、国家统一的；</w:t>
      </w:r>
    </w:p>
    <w:p w14:paraId="73913F7D"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3802E809"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w:t>
      </w:r>
      <w:r w:rsidR="007C5AD4">
        <w:rPr>
          <w:rFonts w:asciiTheme="majorHAnsi" w:eastAsiaTheme="minorEastAsia" w:hAnsiTheme="majorHAnsi" w:cstheme="majorHAnsi" w:hint="eastAsia"/>
          <w:sz w:val="18"/>
          <w:szCs w:val="21"/>
        </w:rPr>
        <w:t>地</w:t>
      </w:r>
      <w:r w:rsidRPr="005C5EE4">
        <w:rPr>
          <w:rFonts w:asciiTheme="majorHAnsi" w:eastAsiaTheme="minorEastAsia" w:hAnsiTheme="majorHAnsi" w:cstheme="majorHAnsi"/>
          <w:sz w:val="18"/>
          <w:szCs w:val="21"/>
        </w:rPr>
        <w:t>曲事实，散布谣言，扰乱社会秩序，破坏社会稳定的；</w:t>
      </w:r>
    </w:p>
    <w:p w14:paraId="21714772"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544D28B6"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采取监测、记录网络运行状态、网络安全事件的技术措施，并按规定留存相关的网络日志不少于六个月；</w:t>
      </w:r>
    </w:p>
    <w:p w14:paraId="528A86E5"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D95D1C">
      <w:pPr>
        <w:ind w:firstLineChars="200" w:firstLine="422"/>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t>概述</w:t>
      </w:r>
    </w:p>
    <w:p w14:paraId="3CBB66A7"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117CFB44" w:rsidR="00245895" w:rsidRPr="005C5EE4" w:rsidRDefault="005724C6">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r w:rsidR="00193EC6">
            <w:rPr>
              <w:rFonts w:ascii="Wingdings 2" w:eastAsiaTheme="minorEastAsia" w:hAnsi="Wingdings 2" w:cstheme="majorHAnsi"/>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5724C6">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470C5B0E" w:rsidR="00245895" w:rsidRPr="005C5EE4" w:rsidRDefault="005724C6">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r w:rsidR="00193EC6">
            <w:rPr>
              <w:rFonts w:asciiTheme="majorHAnsi" w:eastAsiaTheme="minorEastAsia" w:hAnsiTheme="majorHAnsi" w:cstheme="majorHAnsi"/>
              <w:sz w:val="21"/>
              <w:szCs w:val="21"/>
            </w:rPr>
            <w:sym w:font="Wingdings 2" w:char="F052"/>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4B4AB1C3" w14:textId="6246CEF9" w:rsidR="00970C94" w:rsidRPr="005C5EE4" w:rsidRDefault="00970C94" w:rsidP="00970C94">
      <w:pPr>
        <w:pStyle w:val="ListParagraph"/>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ListParagraph"/>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ListParagraph"/>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ListParagraph"/>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ListParagraph"/>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ListParagraph"/>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ListParagraph"/>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ListParagraph"/>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ListParagraph"/>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ListParagraph"/>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ListParagraph"/>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ListParagraph"/>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ListParagraph"/>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41110B51"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w:t>
      </w:r>
      <w:r w:rsidRPr="005C5EE4">
        <w:rPr>
          <w:rFonts w:asciiTheme="majorHAnsi" w:eastAsiaTheme="minorEastAsia" w:hAnsiTheme="majorHAnsi" w:cstheme="majorHAnsi" w:hint="eastAsia"/>
          <w:sz w:val="21"/>
          <w:szCs w:val="21"/>
        </w:rPr>
        <w:t>托管服务计费开始</w:t>
      </w:r>
      <w:r w:rsidRPr="005C5EE4">
        <w:rPr>
          <w:rFonts w:asciiTheme="majorHAnsi" w:eastAsiaTheme="minorEastAsia" w:hAnsiTheme="majorHAnsi" w:cstheme="majorHAnsi"/>
          <w:sz w:val="21"/>
          <w:szCs w:val="21"/>
        </w:rPr>
        <w:t>之日，终止于</w:t>
      </w:r>
      <w:r w:rsidRPr="005C5EE4">
        <w:rPr>
          <w:rFonts w:asciiTheme="majorHAnsi" w:eastAsiaTheme="minorEastAsia" w:hAnsiTheme="majorHAnsi" w:cstheme="majorHAnsi" w:hint="eastAsia"/>
          <w:sz w:val="21"/>
          <w:szCs w:val="21"/>
        </w:rPr>
        <w:t>计费结束</w:t>
      </w:r>
      <w:r w:rsidRPr="005C5EE4">
        <w:rPr>
          <w:rFonts w:asciiTheme="majorHAnsi" w:eastAsiaTheme="minorEastAsia" w:hAnsiTheme="majorHAnsi" w:cstheme="majorHAnsi"/>
          <w:sz w:val="21"/>
          <w:szCs w:val="21"/>
        </w:rPr>
        <w:t>之日；若在</w:t>
      </w:r>
      <w:r w:rsidRPr="005C5EE4">
        <w:rPr>
          <w:rFonts w:asciiTheme="majorHAnsi" w:eastAsiaTheme="minorEastAsia" w:hAnsiTheme="majorHAnsi" w:cstheme="majorHAnsi" w:hint="eastAsia"/>
          <w:sz w:val="21"/>
          <w:szCs w:val="21"/>
        </w:rPr>
        <w:t>托管计费</w:t>
      </w:r>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528C8BAF"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Pr="005C5EE4">
        <w:rPr>
          <w:rFonts w:asciiTheme="majorHAnsi" w:eastAsiaTheme="minorEastAsia" w:hAnsiTheme="majorHAnsi" w:cstheme="majorHAnsi" w:hint="eastAsia"/>
          <w:sz w:val="21"/>
          <w:szCs w:val="21"/>
        </w:rPr>
        <w:t>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0F8B61FD"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3705A9AB" w14:textId="539D2647" w:rsidR="00D7184B"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4ED254B3" w:rsidR="00105173" w:rsidRPr="005C5EE4" w:rsidRDefault="00105173" w:rsidP="00105173">
      <w:pPr>
        <w:pStyle w:val="ListParagraph"/>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ListParagraph"/>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ListParagraph"/>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ListParagraph"/>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760827DF" w:rsidR="00105173" w:rsidRPr="005C5EE4" w:rsidRDefault="00105173" w:rsidP="00105173">
      <w:pPr>
        <w:pStyle w:val="ListParagraph"/>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4D0D37D"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006334E3">
        <w:rPr>
          <w:rFonts w:asciiTheme="majorHAnsi" w:eastAsiaTheme="minorEastAsia" w:hAnsiTheme="majorHAnsi" w:cstheme="majorHAnsi" w:hint="eastAsia"/>
          <w:sz w:val="21"/>
          <w:szCs w:val="21"/>
        </w:rPr>
        <w:t>为届时重新购置原厂设备合同价格</w:t>
      </w:r>
      <w:r w:rsidRPr="005C5EE4">
        <w:rPr>
          <w:rFonts w:asciiTheme="majorHAnsi" w:eastAsiaTheme="minorEastAsia" w:hAnsiTheme="majorHAnsi" w:cstheme="majorHAnsi"/>
          <w:sz w:val="21"/>
          <w:szCs w:val="21"/>
        </w:rPr>
        <w:t>），超过封顶金额以外的部分由用户方自行承担。</w:t>
      </w:r>
    </w:p>
    <w:p w14:paraId="477256A3" w14:textId="4A85030C"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0C5E19F9" w:rsidR="003331FC" w:rsidRDefault="006334E3" w:rsidP="006334E3">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本协议双方签署生效后，在三年合同期内，乙方提供给甲方的服务价格应不高于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p>
    <w:p w14:paraId="6C662829" w14:textId="15BB5738" w:rsidR="00A66922" w:rsidRPr="005C5EE4" w:rsidRDefault="00A66922" w:rsidP="00A66922">
      <w:pPr>
        <w:numPr>
          <w:ilvl w:val="1"/>
          <w:numId w:val="7"/>
        </w:numPr>
        <w:tabs>
          <w:tab w:val="left" w:pos="360"/>
        </w:tabs>
        <w:spacing w:line="292" w:lineRule="exact"/>
        <w:rPr>
          <w:rFonts w:asciiTheme="majorHAnsi" w:eastAsiaTheme="minorEastAsia" w:hAnsiTheme="majorHAnsi" w:cstheme="majorHAnsi"/>
          <w:sz w:val="21"/>
          <w:szCs w:val="21"/>
        </w:rPr>
      </w:pPr>
      <w:r w:rsidRPr="00A66922">
        <w:rPr>
          <w:rFonts w:asciiTheme="majorHAnsi" w:eastAsiaTheme="minorEastAsia" w:hAnsiTheme="majorHAnsi" w:cstheme="majorHAnsi" w:hint="eastAsia"/>
          <w:sz w:val="21"/>
          <w:szCs w:val="21"/>
        </w:rPr>
        <w:t>本协议双方签署生效后，在三年合同期内，</w:t>
      </w:r>
      <w:r>
        <w:rPr>
          <w:rFonts w:asciiTheme="majorHAnsi" w:eastAsiaTheme="minorEastAsia" w:hAnsiTheme="majorHAnsi" w:cstheme="majorHAnsi" w:hint="eastAsia"/>
          <w:sz w:val="21"/>
          <w:szCs w:val="21"/>
        </w:rPr>
        <w:t>甲方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时优先考虑乙方。</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D48D1D2"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00A66922">
        <w:rPr>
          <w:rFonts w:asciiTheme="majorHAnsi" w:eastAsiaTheme="minorEastAsia" w:hAnsiTheme="majorHAnsi" w:cstheme="majorHAnsi" w:hint="eastAsia"/>
          <w:sz w:val="21"/>
          <w:szCs w:val="21"/>
        </w:rPr>
        <w:t>850</w:t>
      </w:r>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按</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4F0DB059"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44561C04"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r w:rsidR="00C43515" w:rsidRPr="00C43515">
        <w:rPr>
          <w:rFonts w:asciiTheme="majorHAnsi" w:eastAsiaTheme="minorEastAsia" w:hAnsiTheme="majorHAnsi" w:cstheme="majorHAnsi" w:hint="eastAsia"/>
          <w:sz w:val="21"/>
          <w:szCs w:val="21"/>
        </w:rPr>
        <w:t>应赔偿</w:t>
      </w:r>
      <w:r w:rsidR="00C43515">
        <w:rPr>
          <w:rFonts w:asciiTheme="majorHAnsi" w:eastAsiaTheme="minorEastAsia" w:hAnsiTheme="majorHAnsi" w:cstheme="majorHAnsi" w:hint="eastAsia"/>
          <w:sz w:val="21"/>
          <w:szCs w:val="21"/>
        </w:rPr>
        <w:t>乙方</w:t>
      </w:r>
    </w:p>
    <w:p w14:paraId="42443B39" w14:textId="71A563EB"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55C28F26"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w:t>
      </w:r>
      <w:r w:rsidR="00B07C0C" w:rsidRPr="005C5EE4">
        <w:rPr>
          <w:rFonts w:asciiTheme="majorHAnsi" w:eastAsiaTheme="minorEastAsia" w:hAnsiTheme="majorHAnsi" w:cstheme="majorHAnsi" w:hint="eastAsia"/>
          <w:sz w:val="21"/>
          <w:szCs w:val="21"/>
        </w:rPr>
        <w:t>未履行期间的全部</w:t>
      </w:r>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67C8313B"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577224AC" w:rsidR="002952C9" w:rsidRDefault="002952C9" w:rsidP="002952C9">
      <w:pPr>
        <w:tabs>
          <w:tab w:val="left" w:pos="360"/>
        </w:tabs>
        <w:ind w:left="992"/>
        <w:rPr>
          <w:rFonts w:asciiTheme="majorHAnsi" w:eastAsiaTheme="minorEastAsia" w:hAnsiTheme="majorHAnsi" w:cstheme="majorHAnsi"/>
          <w:sz w:val="21"/>
          <w:szCs w:val="21"/>
        </w:rPr>
      </w:pPr>
    </w:p>
    <w:p w14:paraId="50F5B9F1" w14:textId="23FA853D" w:rsidR="002952C9" w:rsidRPr="005C5EE4" w:rsidRDefault="002952C9" w:rsidP="00D52350">
      <w:pPr>
        <w:tabs>
          <w:tab w:val="left" w:pos="360"/>
        </w:tabs>
        <w:ind w:left="992"/>
        <w:rPr>
          <w:rFonts w:asciiTheme="majorHAnsi" w:eastAsiaTheme="minorEastAsia" w:hAnsiTheme="majorHAnsi" w:cstheme="majorHAnsi"/>
          <w:sz w:val="21"/>
          <w:szCs w:val="21"/>
        </w:rPr>
      </w:pP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4D0D63D2"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FD0320C"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color w:val="FF0000"/>
              <w:sz w:val="21"/>
              <w:szCs w:val="21"/>
              <w:u w:val="single"/>
            </w:rPr>
            <w:t>北京世纪互联宽带数据中心有限公司上海分公司</w:t>
          </w:r>
        </w:sdtContent>
      </w:sdt>
    </w:p>
    <w:p w14:paraId="422FED8E" w14:textId="075E7FA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15618900408</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1B97EBB0"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1478EA8E"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201900</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11829DEA"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C013E" w14:textId="77777777" w:rsidR="008964B0" w:rsidRDefault="008964B0">
      <w:r>
        <w:separator/>
      </w:r>
    </w:p>
  </w:endnote>
  <w:endnote w:type="continuationSeparator" w:id="0">
    <w:p w14:paraId="1541B335" w14:textId="77777777" w:rsidR="008964B0" w:rsidRDefault="0089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Footer"/>
      <w:jc w:val="center"/>
    </w:pPr>
  </w:p>
  <w:p w14:paraId="6B31D736" w14:textId="77777777" w:rsidR="00EC77B1" w:rsidRDefault="00EC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7F9CD" w14:textId="77777777" w:rsidR="008964B0" w:rsidRDefault="008964B0">
      <w:r>
        <w:separator/>
      </w:r>
    </w:p>
  </w:footnote>
  <w:footnote w:type="continuationSeparator" w:id="0">
    <w:p w14:paraId="06C46234" w14:textId="77777777" w:rsidR="008964B0" w:rsidRDefault="00896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2BA7"/>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5730"/>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65E"/>
    <w:rsid w:val="000979CA"/>
    <w:rsid w:val="000A0BF3"/>
    <w:rsid w:val="000A0D56"/>
    <w:rsid w:val="000A1B5E"/>
    <w:rsid w:val="000A2155"/>
    <w:rsid w:val="000A39F3"/>
    <w:rsid w:val="000A4D5E"/>
    <w:rsid w:val="000A4F44"/>
    <w:rsid w:val="000A4FC3"/>
    <w:rsid w:val="000A4FEC"/>
    <w:rsid w:val="000A504C"/>
    <w:rsid w:val="000A558E"/>
    <w:rsid w:val="000A5A26"/>
    <w:rsid w:val="000B1BA9"/>
    <w:rsid w:val="000B2730"/>
    <w:rsid w:val="000B28EF"/>
    <w:rsid w:val="000B2BCF"/>
    <w:rsid w:val="000B2E96"/>
    <w:rsid w:val="000B3DE2"/>
    <w:rsid w:val="000B40F9"/>
    <w:rsid w:val="000B56F1"/>
    <w:rsid w:val="000B56F5"/>
    <w:rsid w:val="000B5E67"/>
    <w:rsid w:val="000B6420"/>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473"/>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3FD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B04"/>
    <w:rsid w:val="00195D6A"/>
    <w:rsid w:val="00196762"/>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1A9A"/>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4D5D"/>
    <w:rsid w:val="001E6D9D"/>
    <w:rsid w:val="001E7740"/>
    <w:rsid w:val="001F133F"/>
    <w:rsid w:val="001F16C7"/>
    <w:rsid w:val="001F1BA9"/>
    <w:rsid w:val="001F231A"/>
    <w:rsid w:val="001F3390"/>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A02"/>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4E0F"/>
    <w:rsid w:val="002A5369"/>
    <w:rsid w:val="002A5B72"/>
    <w:rsid w:val="002A668B"/>
    <w:rsid w:val="002A6B8F"/>
    <w:rsid w:val="002A721B"/>
    <w:rsid w:val="002B0BB5"/>
    <w:rsid w:val="002B131A"/>
    <w:rsid w:val="002B156D"/>
    <w:rsid w:val="002B1CD6"/>
    <w:rsid w:val="002B2AEF"/>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3A01"/>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87E6C"/>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48D"/>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0689"/>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2F90"/>
    <w:rsid w:val="00454F36"/>
    <w:rsid w:val="0045703F"/>
    <w:rsid w:val="004572B6"/>
    <w:rsid w:val="004576E3"/>
    <w:rsid w:val="004601E1"/>
    <w:rsid w:val="0046326A"/>
    <w:rsid w:val="004632DA"/>
    <w:rsid w:val="0046387D"/>
    <w:rsid w:val="00463B2D"/>
    <w:rsid w:val="0046574B"/>
    <w:rsid w:val="00465766"/>
    <w:rsid w:val="004657DC"/>
    <w:rsid w:val="00465847"/>
    <w:rsid w:val="00466625"/>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AC7"/>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393F"/>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67881"/>
    <w:rsid w:val="0057002C"/>
    <w:rsid w:val="00571EFD"/>
    <w:rsid w:val="00571F7F"/>
    <w:rsid w:val="0057212A"/>
    <w:rsid w:val="005721AC"/>
    <w:rsid w:val="005724C6"/>
    <w:rsid w:val="00572DA6"/>
    <w:rsid w:val="005733D8"/>
    <w:rsid w:val="005758D0"/>
    <w:rsid w:val="00575F09"/>
    <w:rsid w:val="00576A59"/>
    <w:rsid w:val="0057769B"/>
    <w:rsid w:val="005818AE"/>
    <w:rsid w:val="0058242D"/>
    <w:rsid w:val="00582684"/>
    <w:rsid w:val="00582751"/>
    <w:rsid w:val="00583889"/>
    <w:rsid w:val="00584062"/>
    <w:rsid w:val="00587E5C"/>
    <w:rsid w:val="00590A7D"/>
    <w:rsid w:val="00591698"/>
    <w:rsid w:val="0059173A"/>
    <w:rsid w:val="005926C4"/>
    <w:rsid w:val="00592739"/>
    <w:rsid w:val="00592816"/>
    <w:rsid w:val="00593DCA"/>
    <w:rsid w:val="00594324"/>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0B2C"/>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52D"/>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112"/>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5DD"/>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97626"/>
    <w:rsid w:val="006A0B84"/>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3A10"/>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08D2"/>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4655"/>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5AD4"/>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2C97"/>
    <w:rsid w:val="0080318E"/>
    <w:rsid w:val="0080379D"/>
    <w:rsid w:val="008048AE"/>
    <w:rsid w:val="00804D4A"/>
    <w:rsid w:val="008073E6"/>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27D7"/>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3AF2"/>
    <w:rsid w:val="00874237"/>
    <w:rsid w:val="00875BFB"/>
    <w:rsid w:val="0087755D"/>
    <w:rsid w:val="00877B36"/>
    <w:rsid w:val="008801FA"/>
    <w:rsid w:val="00880F91"/>
    <w:rsid w:val="008823F2"/>
    <w:rsid w:val="0088389B"/>
    <w:rsid w:val="00883972"/>
    <w:rsid w:val="00883BE5"/>
    <w:rsid w:val="00884345"/>
    <w:rsid w:val="00885A7D"/>
    <w:rsid w:val="00885FC7"/>
    <w:rsid w:val="00887221"/>
    <w:rsid w:val="0088737B"/>
    <w:rsid w:val="00891A36"/>
    <w:rsid w:val="00891EA1"/>
    <w:rsid w:val="0089210E"/>
    <w:rsid w:val="008937D3"/>
    <w:rsid w:val="0089409A"/>
    <w:rsid w:val="00895870"/>
    <w:rsid w:val="008963B8"/>
    <w:rsid w:val="008964B0"/>
    <w:rsid w:val="008A05B5"/>
    <w:rsid w:val="008A0CFA"/>
    <w:rsid w:val="008A148C"/>
    <w:rsid w:val="008A272B"/>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671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4E91"/>
    <w:rsid w:val="00B050C2"/>
    <w:rsid w:val="00B069DC"/>
    <w:rsid w:val="00B07131"/>
    <w:rsid w:val="00B073B1"/>
    <w:rsid w:val="00B07C0C"/>
    <w:rsid w:val="00B10313"/>
    <w:rsid w:val="00B11827"/>
    <w:rsid w:val="00B12CE6"/>
    <w:rsid w:val="00B12CFB"/>
    <w:rsid w:val="00B13C5C"/>
    <w:rsid w:val="00B15558"/>
    <w:rsid w:val="00B16B95"/>
    <w:rsid w:val="00B16BBA"/>
    <w:rsid w:val="00B16EAA"/>
    <w:rsid w:val="00B17E3D"/>
    <w:rsid w:val="00B20132"/>
    <w:rsid w:val="00B207AD"/>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3F5B"/>
    <w:rsid w:val="00B5429A"/>
    <w:rsid w:val="00B54E98"/>
    <w:rsid w:val="00B55990"/>
    <w:rsid w:val="00B56A4B"/>
    <w:rsid w:val="00B571EB"/>
    <w:rsid w:val="00B603C2"/>
    <w:rsid w:val="00B61D18"/>
    <w:rsid w:val="00B6287B"/>
    <w:rsid w:val="00B634A3"/>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A78C9"/>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80C"/>
    <w:rsid w:val="00BF2C0B"/>
    <w:rsid w:val="00BF34A4"/>
    <w:rsid w:val="00BF35BD"/>
    <w:rsid w:val="00BF400A"/>
    <w:rsid w:val="00BF56B3"/>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4E"/>
    <w:rsid w:val="00C35292"/>
    <w:rsid w:val="00C355C7"/>
    <w:rsid w:val="00C357F8"/>
    <w:rsid w:val="00C35996"/>
    <w:rsid w:val="00C35D2A"/>
    <w:rsid w:val="00C36171"/>
    <w:rsid w:val="00C3718F"/>
    <w:rsid w:val="00C400CB"/>
    <w:rsid w:val="00C41DF2"/>
    <w:rsid w:val="00C421F8"/>
    <w:rsid w:val="00C429D4"/>
    <w:rsid w:val="00C430E4"/>
    <w:rsid w:val="00C43515"/>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858F8"/>
    <w:rsid w:val="00C905C0"/>
    <w:rsid w:val="00C90B97"/>
    <w:rsid w:val="00C91707"/>
    <w:rsid w:val="00C92497"/>
    <w:rsid w:val="00C93005"/>
    <w:rsid w:val="00C938A8"/>
    <w:rsid w:val="00C93C59"/>
    <w:rsid w:val="00C94000"/>
    <w:rsid w:val="00C942AF"/>
    <w:rsid w:val="00C94A54"/>
    <w:rsid w:val="00C94C16"/>
    <w:rsid w:val="00C96596"/>
    <w:rsid w:val="00C9693C"/>
    <w:rsid w:val="00CA0593"/>
    <w:rsid w:val="00CA22A0"/>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3E"/>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CF766A"/>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685"/>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350"/>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97F42"/>
    <w:rsid w:val="00DA0174"/>
    <w:rsid w:val="00DA028B"/>
    <w:rsid w:val="00DA0B57"/>
    <w:rsid w:val="00DA1160"/>
    <w:rsid w:val="00DA1E2A"/>
    <w:rsid w:val="00DA2017"/>
    <w:rsid w:val="00DA2486"/>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1B5"/>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2E0F"/>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3DE9"/>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422"/>
    <w:rsid w:val="00E9561B"/>
    <w:rsid w:val="00E95EC7"/>
    <w:rsid w:val="00E963F4"/>
    <w:rsid w:val="00E96C2A"/>
    <w:rsid w:val="00E96C40"/>
    <w:rsid w:val="00E9768D"/>
    <w:rsid w:val="00EA0740"/>
    <w:rsid w:val="00EA0B39"/>
    <w:rsid w:val="00EA12D3"/>
    <w:rsid w:val="00EA13C9"/>
    <w:rsid w:val="00EA17B6"/>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157E"/>
    <w:rsid w:val="00EE21D0"/>
    <w:rsid w:val="00EE3CDF"/>
    <w:rsid w:val="00EE50BA"/>
    <w:rsid w:val="00EE5D9D"/>
    <w:rsid w:val="00EE6300"/>
    <w:rsid w:val="00EF0FFF"/>
    <w:rsid w:val="00EF1230"/>
    <w:rsid w:val="00EF17B3"/>
    <w:rsid w:val="00EF4FE7"/>
    <w:rsid w:val="00EF6081"/>
    <w:rsid w:val="00EF6429"/>
    <w:rsid w:val="00EF693D"/>
    <w:rsid w:val="00EF6DFA"/>
    <w:rsid w:val="00EF7907"/>
    <w:rsid w:val="00F0018E"/>
    <w:rsid w:val="00F00C1B"/>
    <w:rsid w:val="00F00FE9"/>
    <w:rsid w:val="00F01427"/>
    <w:rsid w:val="00F01998"/>
    <w:rsid w:val="00F0247D"/>
    <w:rsid w:val="00F02BF4"/>
    <w:rsid w:val="00F02ED1"/>
    <w:rsid w:val="00F034C5"/>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512"/>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E25"/>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1093"/>
    <w:rsid w:val="00FE25BB"/>
    <w:rsid w:val="00FE38DB"/>
    <w:rsid w:val="00FE454D"/>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EB5"/>
    <w:rPr>
      <w:sz w:val="24"/>
      <w:szCs w:val="24"/>
    </w:rPr>
  </w:style>
  <w:style w:type="paragraph" w:styleId="Heading1">
    <w:name w:val="heading 1"/>
    <w:basedOn w:val="Normal"/>
    <w:next w:val="Normal"/>
    <w:qFormat/>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style>
  <w:style w:type="paragraph" w:styleId="BodyTextIndent">
    <w:name w:val="Body Text Indent"/>
    <w:basedOn w:val="Normal"/>
    <w:qFormat/>
    <w:pPr>
      <w:ind w:leftChars="225" w:left="540" w:firstLineChars="175" w:firstLine="420"/>
    </w:pPr>
    <w:rPr>
      <w:color w:val="000000"/>
      <w:szCs w:val="15"/>
    </w:rPr>
  </w:style>
  <w:style w:type="paragraph" w:styleId="TOC3">
    <w:name w:val="toc 3"/>
    <w:basedOn w:val="Normal"/>
    <w:next w:val="Normal"/>
    <w:uiPriority w:val="39"/>
    <w:unhideWhenUsed/>
    <w:qFormat/>
    <w:pPr>
      <w:ind w:leftChars="400" w:left="840"/>
    </w:pPr>
  </w:style>
  <w:style w:type="paragraph" w:styleId="Date">
    <w:name w:val="Date"/>
    <w:basedOn w:val="Normal"/>
    <w:next w:val="Normal"/>
    <w:link w:val="DateChar"/>
    <w:uiPriority w:val="99"/>
    <w:semiHidden/>
    <w:unhideWhenUsed/>
    <w:qFormat/>
    <w:pPr>
      <w:ind w:leftChars="2500" w:left="100"/>
    </w:pPr>
  </w:style>
  <w:style w:type="paragraph" w:styleId="BodyTextIndent2">
    <w:name w:val="Body Text Indent 2"/>
    <w:basedOn w:val="Normal"/>
    <w:qFormat/>
    <w:pPr>
      <w:ind w:firstLineChars="200" w:firstLine="480"/>
    </w:pPr>
    <w:rPr>
      <w:bCs/>
      <w:color w:val="000000"/>
      <w:szCs w:val="15"/>
    </w:rPr>
  </w:style>
  <w:style w:type="paragraph" w:styleId="BalloonText">
    <w:name w:val="Balloon Text"/>
    <w:basedOn w:val="Normal"/>
    <w:qFormat/>
    <w:rPr>
      <w:sz w:val="18"/>
      <w:szCs w:val="18"/>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tabs>
        <w:tab w:val="left" w:pos="840"/>
        <w:tab w:val="right" w:leader="dot" w:pos="11073"/>
      </w:tabs>
    </w:pPr>
  </w:style>
  <w:style w:type="paragraph" w:styleId="BodyTextIndent3">
    <w:name w:val="Body Text Indent 3"/>
    <w:basedOn w:val="Normal"/>
    <w:link w:val="BodyTextIndent3Char"/>
    <w:qFormat/>
    <w:pPr>
      <w:spacing w:before="80" w:after="80"/>
      <w:ind w:leftChars="75" w:left="180" w:firstLineChars="260" w:firstLine="338"/>
    </w:pPr>
    <w:rPr>
      <w:rFonts w:ascii="Arial" w:hAnsi="Arial" w:cs="Arial"/>
      <w:sz w:val="13"/>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BodyText2">
    <w:name w:val="Body Text 2"/>
    <w:basedOn w:val="Normal"/>
    <w:qFormat/>
    <w:pPr>
      <w:widowControl w:val="0"/>
      <w:spacing w:before="120" w:after="120" w:line="400" w:lineRule="exact"/>
      <w:ind w:right="130"/>
      <w:jc w:val="both"/>
    </w:pPr>
    <w:rPr>
      <w:rFonts w:ascii="宋体"/>
      <w:kern w:val="2"/>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qFormat/>
    <w:rPr>
      <w:b/>
      <w:bCs/>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CommentReference">
    <w:name w:val="annotation reference"/>
    <w:qFormat/>
    <w:rPr>
      <w:sz w:val="21"/>
      <w:szCs w:val="21"/>
    </w:rPr>
  </w:style>
  <w:style w:type="character" w:customStyle="1" w:styleId="CommentTextChar">
    <w:name w:val="Comment Text Char"/>
    <w:link w:val="CommentText"/>
    <w:qFormat/>
    <w:rPr>
      <w:sz w:val="24"/>
      <w:szCs w:val="24"/>
    </w:rPr>
  </w:style>
  <w:style w:type="character" w:customStyle="1" w:styleId="BodyTextIndent3Char">
    <w:name w:val="Body Text Indent 3 Char"/>
    <w:link w:val="BodyTextIndent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Normal"/>
    <w:qFormat/>
  </w:style>
  <w:style w:type="paragraph" w:customStyle="1" w:styleId="4">
    <w:name w:val="标题4"/>
    <w:basedOn w:val="Normal"/>
    <w:qFormat/>
    <w:pPr>
      <w:widowControl w:val="0"/>
      <w:numPr>
        <w:numId w:val="1"/>
      </w:numPr>
      <w:jc w:val="both"/>
    </w:pPr>
    <w:rPr>
      <w:color w:val="000000"/>
      <w:kern w:val="2"/>
      <w:sz w:val="21"/>
      <w:szCs w:val="20"/>
    </w:rPr>
  </w:style>
  <w:style w:type="paragraph" w:customStyle="1" w:styleId="10">
    <w:name w:val="修订1"/>
    <w:qFormat/>
    <w:rPr>
      <w:sz w:val="24"/>
      <w:szCs w:val="24"/>
    </w:rPr>
  </w:style>
  <w:style w:type="paragraph" w:styleId="ListParagraph">
    <w:name w:val="List Paragraph"/>
    <w:basedOn w:val="Normal"/>
    <w:qFormat/>
    <w:pPr>
      <w:ind w:firstLineChars="200" w:firstLine="420"/>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sz w:val="32"/>
      <w:szCs w:val="32"/>
    </w:rPr>
  </w:style>
  <w:style w:type="paragraph" w:customStyle="1" w:styleId="1">
    <w:name w:val="样式1"/>
    <w:basedOn w:val="Title"/>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TitleChar">
    <w:name w:val="Title Char"/>
    <w:basedOn w:val="DefaultParagraphFont"/>
    <w:link w:val="Title"/>
    <w:qFormat/>
    <w:rPr>
      <w:rFonts w:ascii="Cambria" w:hAnsi="Cambria"/>
      <w:b/>
      <w:bCs/>
      <w:sz w:val="32"/>
      <w:szCs w:val="32"/>
    </w:rPr>
  </w:style>
  <w:style w:type="character" w:customStyle="1" w:styleId="1Char0">
    <w:name w:val="样式1 Char"/>
    <w:basedOn w:val="TitleChar"/>
    <w:link w:val="1"/>
    <w:qFormat/>
    <w:rPr>
      <w:rFonts w:ascii="宋体" w:hAnsi="宋体" w:cs="Arial"/>
      <w:b/>
      <w:bCs/>
      <w:sz w:val="18"/>
      <w:szCs w:val="18"/>
    </w:rPr>
  </w:style>
  <w:style w:type="character" w:customStyle="1" w:styleId="DateChar">
    <w:name w:val="Date Char"/>
    <w:basedOn w:val="DefaultParagraphFont"/>
    <w:link w:val="Date"/>
    <w:uiPriority w:val="99"/>
    <w:semiHidden/>
    <w:qFormat/>
    <w:rPr>
      <w:sz w:val="24"/>
      <w:szCs w:val="24"/>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paragraph" w:styleId="Revision">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PlaceholderText"/>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PlaceholderText"/>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06639E"/>
    <w:rsid w:val="00220A91"/>
    <w:rsid w:val="002240F5"/>
    <w:rsid w:val="0034090A"/>
    <w:rsid w:val="00342C11"/>
    <w:rsid w:val="004921D1"/>
    <w:rsid w:val="004B0197"/>
    <w:rsid w:val="004B5124"/>
    <w:rsid w:val="0059138C"/>
    <w:rsid w:val="005B1153"/>
    <w:rsid w:val="005C34E1"/>
    <w:rsid w:val="005D497B"/>
    <w:rsid w:val="00634FF8"/>
    <w:rsid w:val="0068778C"/>
    <w:rsid w:val="006A31E9"/>
    <w:rsid w:val="006A40E3"/>
    <w:rsid w:val="00715311"/>
    <w:rsid w:val="00724FC6"/>
    <w:rsid w:val="007A218D"/>
    <w:rsid w:val="008D05FA"/>
    <w:rsid w:val="008E0503"/>
    <w:rsid w:val="00916BD1"/>
    <w:rsid w:val="009175E0"/>
    <w:rsid w:val="00934653"/>
    <w:rsid w:val="009A5DC7"/>
    <w:rsid w:val="00A461C1"/>
    <w:rsid w:val="00C214DB"/>
    <w:rsid w:val="00C66BE1"/>
    <w:rsid w:val="00C836E6"/>
    <w:rsid w:val="00CB6A24"/>
    <w:rsid w:val="00D24B5A"/>
    <w:rsid w:val="00D3633E"/>
    <w:rsid w:val="00D65AC3"/>
    <w:rsid w:val="00E01CA1"/>
    <w:rsid w:val="00E11220"/>
    <w:rsid w:val="00E53CD5"/>
    <w:rsid w:val="00ED5188"/>
    <w:rsid w:val="00EE33ED"/>
    <w:rsid w:val="00EF1733"/>
    <w:rsid w:val="00F4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2.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B6952D-4E76-402A-8D14-342BF55826FE}">
  <ds:schemaRefs>
    <ds:schemaRef ds:uri="office.server.policy"/>
  </ds:schemaRefs>
</ds:datastoreItem>
</file>

<file path=customXml/itemProps4.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856E04D9-A431-46FC-BA04-3F5CFE19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2749</Words>
  <Characters>15670</Characters>
  <Application>Microsoft Office Word</Application>
  <DocSecurity>0</DocSecurity>
  <Lines>130</Lines>
  <Paragraphs>36</Paragraphs>
  <ScaleCrop>false</ScaleCrop>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subject/>
  <dc:creator/>
  <cp:keywords/>
  <cp:lastModifiedBy/>
  <cp:revision>1</cp:revision>
  <dcterms:created xsi:type="dcterms:W3CDTF">2023-11-30T02:14:00Z</dcterms:created>
  <dcterms:modified xsi:type="dcterms:W3CDTF">2023-12-14T03:53:00Z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
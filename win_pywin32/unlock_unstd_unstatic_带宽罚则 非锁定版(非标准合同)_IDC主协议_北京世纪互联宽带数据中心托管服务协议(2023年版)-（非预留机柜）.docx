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PlaceholderText"/>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ListParagraph"/>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ListParagraph"/>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ListParagraph"/>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ListParagraph"/>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ListParagraph"/>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B92EF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B92EF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B92EFE">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ListParagraph"/>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ListParagraph"/>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ListParagraph"/>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ListParagraph"/>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ListParagraph"/>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ListParagraph"/>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ListParagraph"/>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ListParagraph"/>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ListParagraph"/>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ListParagraph"/>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ListParagraph"/>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ListParagraph"/>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ListParagraph"/>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ListParagraph"/>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ListParagraph"/>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ListParagraph"/>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ListParagraph"/>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ListParagraph"/>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ListParagraph"/>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ListParagraph"/>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ListParagraph"/>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ListParagraph"/>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ListParagraph"/>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PlaceholderText"/>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2570" w14:textId="77777777" w:rsidR="009A0939" w:rsidRDefault="009A0939">
      <w:r>
        <w:separator/>
      </w:r>
    </w:p>
  </w:endnote>
  <w:endnote w:type="continuationSeparator" w:id="0">
    <w:p w14:paraId="28083511" w14:textId="77777777" w:rsidR="009A0939" w:rsidRDefault="009A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Footer"/>
      <w:jc w:val="center"/>
    </w:pPr>
  </w:p>
  <w:p w14:paraId="6B31D736" w14:textId="77777777" w:rsidR="00EC77B1" w:rsidRDefault="00EC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DA5CF" w14:textId="77777777" w:rsidR="009A0939" w:rsidRDefault="009A0939">
      <w:r>
        <w:separator/>
      </w:r>
    </w:p>
  </w:footnote>
  <w:footnote w:type="continuationSeparator" w:id="0">
    <w:p w14:paraId="06823FD9" w14:textId="77777777" w:rsidR="009A0939" w:rsidRDefault="009A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4E3E"/>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6DDF"/>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3A95"/>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47A"/>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94CA8"/>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38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10"/>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5A1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2EFE"/>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C15"/>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23A"/>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046"/>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EB5"/>
    <w:rPr>
      <w:sz w:val="24"/>
      <w:szCs w:val="24"/>
    </w:rPr>
  </w:style>
  <w:style w:type="paragraph" w:styleId="Heading1">
    <w:name w:val="heading 1"/>
    <w:basedOn w:val="Normal"/>
    <w:next w:val="Normal"/>
    <w:qFormat/>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BodyTextIndent">
    <w:name w:val="Body Text Indent"/>
    <w:basedOn w:val="Normal"/>
    <w:qFormat/>
    <w:pPr>
      <w:ind w:leftChars="225" w:left="540" w:firstLineChars="175" w:firstLine="420"/>
    </w:pPr>
    <w:rPr>
      <w:color w:val="000000"/>
      <w:szCs w:val="15"/>
    </w:rPr>
  </w:style>
  <w:style w:type="paragraph" w:styleId="TOC3">
    <w:name w:val="toc 3"/>
    <w:basedOn w:val="Normal"/>
    <w:next w:val="Normal"/>
    <w:uiPriority w:val="39"/>
    <w:unhideWhenUsed/>
    <w:qFormat/>
    <w:pPr>
      <w:ind w:leftChars="400" w:left="840"/>
    </w:pPr>
  </w:style>
  <w:style w:type="paragraph" w:styleId="Date">
    <w:name w:val="Date"/>
    <w:basedOn w:val="Normal"/>
    <w:next w:val="Normal"/>
    <w:link w:val="DateChar"/>
    <w:uiPriority w:val="99"/>
    <w:semiHidden/>
    <w:unhideWhenUsed/>
    <w:qFormat/>
    <w:pPr>
      <w:ind w:leftChars="2500" w:left="100"/>
    </w:pPr>
  </w:style>
  <w:style w:type="paragraph" w:styleId="BodyTextIndent2">
    <w:name w:val="Body Text Indent 2"/>
    <w:basedOn w:val="Normal"/>
    <w:qFormat/>
    <w:pPr>
      <w:ind w:firstLineChars="200" w:firstLine="480"/>
    </w:pPr>
    <w:rPr>
      <w:bCs/>
      <w:color w:val="000000"/>
      <w:szCs w:val="15"/>
    </w:rPr>
  </w:style>
  <w:style w:type="paragraph" w:styleId="BalloonText">
    <w:name w:val="Balloon Text"/>
    <w:basedOn w:val="Normal"/>
    <w:qFormat/>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left" w:pos="840"/>
        <w:tab w:val="right" w:leader="dot" w:pos="11073"/>
      </w:tabs>
    </w:pPr>
  </w:style>
  <w:style w:type="paragraph" w:styleId="BodyTextIndent3">
    <w:name w:val="Body Text Indent 3"/>
    <w:basedOn w:val="Normal"/>
    <w:link w:val="BodyTextIndent3Char"/>
    <w:qFormat/>
    <w:pPr>
      <w:spacing w:before="80" w:after="80"/>
      <w:ind w:leftChars="75" w:left="180" w:firstLineChars="260" w:firstLine="338"/>
    </w:pPr>
    <w:rPr>
      <w:rFonts w:ascii="Arial" w:hAnsi="Arial" w:cs="Arial"/>
      <w:sz w:val="13"/>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BodyText2">
    <w:name w:val="Body Text 2"/>
    <w:basedOn w:val="Normal"/>
    <w:qFormat/>
    <w:pPr>
      <w:widowControl w:val="0"/>
      <w:spacing w:before="120" w:after="120" w:line="400" w:lineRule="exact"/>
      <w:ind w:right="130"/>
      <w:jc w:val="both"/>
    </w:pPr>
    <w:rPr>
      <w:rFonts w:ascii="宋体"/>
      <w:kern w:val="2"/>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qFormat/>
    <w:rPr>
      <w:b/>
      <w:bCs/>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CommentTextChar">
    <w:name w:val="Comment Text Char"/>
    <w:link w:val="CommentText"/>
    <w:qFormat/>
    <w:rPr>
      <w:sz w:val="24"/>
      <w:szCs w:val="24"/>
    </w:rPr>
  </w:style>
  <w:style w:type="character" w:customStyle="1" w:styleId="BodyTextIndent3Char">
    <w:name w:val="Body Text Indent 3 Char"/>
    <w:link w:val="BodyTextIndent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Normal"/>
    <w:qFormat/>
  </w:style>
  <w:style w:type="paragraph" w:customStyle="1" w:styleId="4">
    <w:name w:val="标题4"/>
    <w:basedOn w:val="Normal"/>
    <w:qFormat/>
    <w:pPr>
      <w:widowControl w:val="0"/>
      <w:numPr>
        <w:numId w:val="1"/>
      </w:numPr>
      <w:jc w:val="both"/>
    </w:pPr>
    <w:rPr>
      <w:color w:val="000000"/>
      <w:kern w:val="2"/>
      <w:sz w:val="21"/>
      <w:szCs w:val="20"/>
    </w:rPr>
  </w:style>
  <w:style w:type="paragraph" w:customStyle="1" w:styleId="10">
    <w:name w:val="修订1"/>
    <w:qFormat/>
    <w:rPr>
      <w:sz w:val="24"/>
      <w:szCs w:val="24"/>
    </w:rPr>
  </w:style>
  <w:style w:type="paragraph" w:styleId="ListParagraph">
    <w:name w:val="List Paragraph"/>
    <w:basedOn w:val="Normal"/>
    <w:qFormat/>
    <w:pPr>
      <w:ind w:firstLineChars="200" w:firstLine="420"/>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sz w:val="32"/>
      <w:szCs w:val="32"/>
    </w:rPr>
  </w:style>
  <w:style w:type="paragraph" w:customStyle="1" w:styleId="1">
    <w:name w:val="样式1"/>
    <w:basedOn w:val="Title"/>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TitleChar">
    <w:name w:val="Title Char"/>
    <w:basedOn w:val="DefaultParagraphFont"/>
    <w:link w:val="Title"/>
    <w:qFormat/>
    <w:rPr>
      <w:rFonts w:ascii="Cambria" w:hAnsi="Cambria"/>
      <w:b/>
      <w:bCs/>
      <w:sz w:val="32"/>
      <w:szCs w:val="32"/>
    </w:rPr>
  </w:style>
  <w:style w:type="character" w:customStyle="1" w:styleId="1Char0">
    <w:name w:val="样式1 Char"/>
    <w:basedOn w:val="TitleChar"/>
    <w:link w:val="1"/>
    <w:qFormat/>
    <w:rPr>
      <w:rFonts w:ascii="宋体" w:hAnsi="宋体" w:cs="Arial"/>
      <w:b/>
      <w:bCs/>
      <w:sz w:val="18"/>
      <w:szCs w:val="18"/>
    </w:rPr>
  </w:style>
  <w:style w:type="character" w:customStyle="1" w:styleId="DateChar">
    <w:name w:val="Date Char"/>
    <w:basedOn w:val="DefaultParagraphFont"/>
    <w:link w:val="Date"/>
    <w:uiPriority w:val="99"/>
    <w:semiHidden/>
    <w:qFormat/>
    <w:rPr>
      <w:sz w:val="24"/>
      <w:szCs w:val="24"/>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paragraph" w:styleId="Revision">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PlaceholderText"/>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PlaceholderText"/>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5.xml><?xml version="1.0" encoding="utf-8"?>
<ds:datastoreItem xmlns:ds="http://schemas.openxmlformats.org/officeDocument/2006/customXml" ds:itemID="{CA9B25F6-466C-4534-BDFB-AFD46E44475E}">
  <ds:schemaRefs>
    <ds:schemaRef ds:uri="http://schemas.microsoft.com/office/2006/documentManagement/types"/>
    <ds:schemaRef ds:uri="077f6dd9-47c5-48e2-94ee-945ccd2f01a8"/>
    <ds:schemaRef ds:uri="9e157389-a96e-471f-b2e1-2a03199dcee9"/>
    <ds:schemaRef ds:uri="http://purl.org/dc/elements/1.1/"/>
    <ds:schemaRef ds:uri="http://schemas.microsoft.com/sharepoint/v3"/>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07FA36C8-4034-42B0-81E0-871E3556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2778</Words>
  <Characters>15838</Characters>
  <Application>Microsoft Office Word</Application>
  <DocSecurity>0</DocSecurity>
  <Lines>131</Lines>
  <Paragraphs>37</Paragraphs>
  <ScaleCrop>false</ScaleCrop>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2023-11-14T02:26:00Z</dcterms:created>
  <dcterms:modified xsi:type="dcterms:W3CDTF">2023-12-14T03:53:00Z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
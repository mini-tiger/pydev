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0E47AFE" w:rsidR="00245895" w:rsidRPr="005C5EE4" w:rsidRDefault="00FD0B98">
      <w:pPr>
        <w:spacing w:beforeLines="50" w:before="120"/>
        <w:jc w:val="center"/>
        <w:rPr>
          <w:rFonts w:asciiTheme="majorHAnsi" w:eastAsiaTheme="minorEastAsia" w:hAnsiTheme="majorHAnsi" w:cstheme="majorHAnsi"/>
          <w:b/>
          <w:sz w:val="36"/>
          <w:szCs w:val="36"/>
        </w:rPr>
      </w:pPr>
      <w:bookmarkStart w:id="0" w:name="_GoBack"/>
      <w:bookmarkEnd w:id="0"/>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DB63EA" w:rsidRPr="005C5EE4">
        <w:rPr>
          <w:rFonts w:asciiTheme="majorHAnsi" w:eastAsiaTheme="minorEastAsia" w:hAnsiTheme="majorHAnsi" w:cstheme="majorHAnsi"/>
          <w:b/>
          <w:sz w:val="36"/>
          <w:szCs w:val="36"/>
        </w:rPr>
        <w:t>2</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color w:val="auto"/>
            </w:rPr>
            <w:t>请选择</w:t>
          </w:r>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5C5EE4">
        <w:rPr>
          <w:rFonts w:asciiTheme="majorHAnsi" w:eastAsiaTheme="minorEastAsia" w:hAnsiTheme="majorHAnsi" w:cstheme="majorHAnsi"/>
          <w:sz w:val="18"/>
          <w:szCs w:val="21"/>
        </w:rPr>
        <w:t>网站未</w:t>
      </w:r>
      <w:proofErr w:type="gramEnd"/>
      <w:r w:rsidRPr="005C5EE4">
        <w:rPr>
          <w:rFonts w:asciiTheme="majorHAnsi" w:eastAsiaTheme="minorEastAsia" w:hAnsiTheme="majorHAnsi" w:cstheme="majorHAnsi"/>
          <w:sz w:val="18"/>
          <w:szCs w:val="21"/>
        </w:rPr>
        <w:t>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w:t>
      </w:r>
      <w:proofErr w:type="gramStart"/>
      <w:r w:rsidR="00873549" w:rsidRPr="005C5EE4">
        <w:rPr>
          <w:rFonts w:asciiTheme="majorHAnsi" w:eastAsiaTheme="minorEastAsia" w:hAnsiTheme="majorHAnsi" w:cstheme="majorHAnsi" w:hint="eastAsia"/>
          <w:sz w:val="18"/>
          <w:szCs w:val="21"/>
        </w:rPr>
        <w:t>发改运行</w:t>
      </w:r>
      <w:proofErr w:type="gramEnd"/>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w:t>
      </w:r>
      <w:proofErr w:type="gramStart"/>
      <w:r w:rsidRPr="005C5EE4">
        <w:rPr>
          <w:rFonts w:asciiTheme="majorHAnsi" w:eastAsiaTheme="minorEastAsia" w:hAnsiTheme="majorHAnsi" w:cstheme="majorHAnsi" w:hint="eastAsia"/>
          <w:sz w:val="18"/>
          <w:szCs w:val="21"/>
        </w:rPr>
        <w:t>贵司需通过</w:t>
      </w:r>
      <w:proofErr w:type="gramEnd"/>
      <w:r w:rsidRPr="005C5EE4">
        <w:rPr>
          <w:rFonts w:asciiTheme="majorHAnsi" w:eastAsiaTheme="minorEastAsia" w:hAnsiTheme="majorHAnsi" w:cstheme="majorHAnsi" w:hint="eastAsia"/>
          <w:sz w:val="18"/>
          <w:szCs w:val="21"/>
        </w:rPr>
        <w:t>我司提供的</w:t>
      </w:r>
      <w:proofErr w:type="spellStart"/>
      <w:r w:rsidRPr="005C5EE4">
        <w:rPr>
          <w:rFonts w:asciiTheme="majorHAnsi" w:eastAsiaTheme="minorEastAsia" w:hAnsiTheme="majorHAnsi" w:cstheme="majorHAnsi"/>
          <w:sz w:val="18"/>
          <w:szCs w:val="21"/>
        </w:rPr>
        <w:t>IP</w:t>
      </w:r>
      <w:proofErr w:type="spellEnd"/>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w:t>
      </w:r>
      <w:proofErr w:type="gramStart"/>
      <w:r w:rsidRPr="005C5EE4">
        <w:rPr>
          <w:rFonts w:asciiTheme="majorHAnsi" w:eastAsiaTheme="minorEastAsia" w:hAnsiTheme="majorHAnsi" w:cstheme="majorHAnsi" w:hint="eastAsia"/>
          <w:sz w:val="18"/>
          <w:szCs w:val="21"/>
        </w:rPr>
        <w:t>司及</w:t>
      </w:r>
      <w:proofErr w:type="gramEnd"/>
      <w:r w:rsidRPr="005C5EE4">
        <w:rPr>
          <w:rFonts w:asciiTheme="majorHAnsi" w:eastAsiaTheme="minorEastAsia" w:hAnsiTheme="majorHAnsi" w:cstheme="majorHAnsi" w:hint="eastAsia"/>
          <w:sz w:val="18"/>
          <w:szCs w:val="21"/>
        </w:rPr>
        <w:t>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w:t>
      </w:r>
      <w:proofErr w:type="gramStart"/>
      <w:r w:rsidRPr="005C5EE4">
        <w:rPr>
          <w:rFonts w:asciiTheme="majorHAnsi" w:eastAsiaTheme="minorEastAsia" w:hAnsiTheme="majorHAnsi" w:cstheme="majorHAnsi"/>
          <w:sz w:val="18"/>
          <w:szCs w:val="21"/>
        </w:rPr>
        <w:t>分局网安</w:t>
      </w:r>
      <w:proofErr w:type="gramEnd"/>
      <w:r w:rsidRPr="005C5EE4">
        <w:rPr>
          <w:rFonts w:asciiTheme="majorHAnsi" w:eastAsiaTheme="minorEastAsia" w:hAnsiTheme="majorHAnsi" w:cstheme="majorHAnsi"/>
          <w:sz w:val="18"/>
          <w:szCs w:val="21"/>
        </w:rPr>
        <w:t>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w:t>
      </w:r>
      <w:proofErr w:type="gramStart"/>
      <w:r w:rsidRPr="005C5EE4">
        <w:rPr>
          <w:rFonts w:asciiTheme="majorHAnsi" w:eastAsiaTheme="minorEastAsia" w:hAnsiTheme="majorHAnsi" w:cstheme="majorHAnsi"/>
          <w:sz w:val="18"/>
          <w:szCs w:val="21"/>
        </w:rPr>
        <w:t>司承诺</w:t>
      </w:r>
      <w:proofErr w:type="gramEnd"/>
      <w:r w:rsidRPr="005C5EE4">
        <w:rPr>
          <w:rFonts w:asciiTheme="majorHAnsi" w:eastAsiaTheme="minorEastAsia" w:hAnsiTheme="majorHAnsi" w:cstheme="majorHAnsi"/>
          <w:sz w:val="18"/>
          <w:szCs w:val="21"/>
        </w:rPr>
        <w:t>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w:t>
      </w:r>
      <w:proofErr w:type="gramStart"/>
      <w:r w:rsidRPr="005C5EE4">
        <w:rPr>
          <w:rFonts w:asciiTheme="majorHAnsi" w:eastAsiaTheme="minorEastAsia" w:hAnsiTheme="majorHAnsi" w:cstheme="majorHAnsi"/>
          <w:b/>
          <w:sz w:val="18"/>
          <w:szCs w:val="21"/>
        </w:rPr>
        <w:t>司</w:t>
      </w:r>
      <w:r w:rsidRPr="005C5EE4">
        <w:rPr>
          <w:rFonts w:asciiTheme="majorHAnsi" w:eastAsiaTheme="minorEastAsia" w:hAnsiTheme="majorHAnsi" w:cstheme="majorHAnsi" w:hint="eastAsia"/>
          <w:b/>
          <w:sz w:val="18"/>
          <w:szCs w:val="21"/>
        </w:rPr>
        <w:t>承诺</w:t>
      </w:r>
      <w:proofErr w:type="gramEnd"/>
      <w:r w:rsidRPr="005C5EE4">
        <w:rPr>
          <w:rFonts w:asciiTheme="majorHAnsi" w:eastAsiaTheme="minorEastAsia" w:hAnsiTheme="majorHAnsi" w:cstheme="majorHAnsi" w:hint="eastAsia"/>
          <w:b/>
          <w:sz w:val="18"/>
          <w:szCs w:val="21"/>
        </w:rPr>
        <w:t>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w:t>
      </w:r>
      <w:proofErr w:type="gramStart"/>
      <w:r w:rsidRPr="005C5EE4">
        <w:rPr>
          <w:rFonts w:asciiTheme="majorHAnsi" w:eastAsiaTheme="minorEastAsia" w:hAnsiTheme="majorHAnsi" w:cstheme="majorHAnsi" w:hint="eastAsia"/>
          <w:sz w:val="18"/>
          <w:szCs w:val="21"/>
        </w:rPr>
        <w:t>司相关人员传达此</w:t>
      </w:r>
      <w:proofErr w:type="gramEnd"/>
      <w:r w:rsidRPr="005C5EE4">
        <w:rPr>
          <w:rFonts w:asciiTheme="majorHAnsi" w:eastAsiaTheme="minorEastAsia" w:hAnsiTheme="majorHAnsi" w:cstheme="majorHAnsi" w:hint="eastAsia"/>
          <w:sz w:val="18"/>
          <w:szCs w:val="21"/>
        </w:rPr>
        <w:t>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77777777" w:rsidR="00245895" w:rsidRPr="005C5EE4" w:rsidRDefault="00843E0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843E0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博客</w:t>
      </w:r>
      <w:proofErr w:type="gramEnd"/>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贴</w:t>
      </w:r>
      <w:proofErr w:type="gramEnd"/>
      <w:r w:rsidR="00FD0B98" w:rsidRPr="005C5EE4">
        <w:rPr>
          <w:rFonts w:asciiTheme="majorHAnsi" w:eastAsiaTheme="minorEastAsia" w:hAnsiTheme="majorHAnsi" w:cstheme="majorHAnsi"/>
          <w:sz w:val="21"/>
          <w:szCs w:val="21"/>
        </w:rPr>
        <w:t>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843E0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lastRenderedPageBreak/>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proofErr w:type="spellStart"/>
      <w:r w:rsidRPr="005C5EE4">
        <w:rPr>
          <w:rFonts w:asciiTheme="majorHAnsi" w:eastAsiaTheme="minorEastAsia" w:hAnsiTheme="majorHAnsi" w:cstheme="majorHAnsi"/>
          <w:sz w:val="21"/>
          <w:szCs w:val="21"/>
          <w:u w:val="single"/>
        </w:rPr>
        <w:t>DataCenter</w:t>
      </w:r>
      <w:proofErr w:type="spellEnd"/>
      <w:r w:rsidRPr="005C5EE4">
        <w:rPr>
          <w:rFonts w:asciiTheme="majorHAnsi" w:eastAsiaTheme="minorEastAsia" w:hAnsiTheme="majorHAnsi" w:cstheme="majorHAnsi"/>
          <w:sz w:val="21"/>
          <w:szCs w:val="21"/>
          <w:u w:val="single"/>
        </w:rPr>
        <w:t xml:space="preserve">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w:t>
      </w:r>
      <w:proofErr w:type="gramStart"/>
      <w:r w:rsidRPr="005C5EE4">
        <w:rPr>
          <w:rFonts w:asciiTheme="majorHAnsi" w:eastAsiaTheme="minorEastAsia" w:hAnsiTheme="majorHAnsi" w:cstheme="majorHAnsi"/>
          <w:sz w:val="21"/>
          <w:szCs w:val="21"/>
          <w:u w:val="single"/>
        </w:rPr>
        <w:t>缆</w:t>
      </w:r>
      <w:proofErr w:type="gramEnd"/>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w:t>
      </w:r>
      <w:proofErr w:type="gramStart"/>
      <w:r w:rsidRPr="005C5EE4">
        <w:rPr>
          <w:rFonts w:asciiTheme="majorHAnsi" w:eastAsiaTheme="minorEastAsia" w:hAnsiTheme="majorHAnsi" w:cstheme="majorHAnsi"/>
          <w:sz w:val="21"/>
          <w:szCs w:val="21"/>
        </w:rPr>
        <w:t>云数</w:t>
      </w:r>
      <w:proofErr w:type="gramEnd"/>
      <w:r w:rsidRPr="005C5EE4">
        <w:rPr>
          <w:rFonts w:asciiTheme="majorHAnsi" w:eastAsiaTheme="minorEastAsia" w:hAnsiTheme="majorHAnsi" w:cstheme="majorHAnsi"/>
          <w:sz w:val="21"/>
          <w:szCs w:val="21"/>
        </w:rPr>
        <w:t>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w:t>
      </w:r>
      <w:proofErr w:type="gramStart"/>
      <w:r w:rsidRPr="005C5EE4">
        <w:rPr>
          <w:rFonts w:asciiTheme="majorHAnsi" w:eastAsiaTheme="minorEastAsia" w:hAnsiTheme="majorHAnsi" w:cstheme="majorHAnsi" w:hint="eastAsia"/>
          <w:sz w:val="21"/>
          <w:szCs w:val="21"/>
          <w:u w:val="single"/>
        </w:rPr>
        <w:t>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w:t>
      </w:r>
      <w:proofErr w:type="gramEnd"/>
      <w:r w:rsidRPr="005C5EE4">
        <w:rPr>
          <w:rFonts w:asciiTheme="majorHAnsi" w:eastAsiaTheme="minorEastAsia" w:hAnsiTheme="majorHAnsi" w:cstheme="majorHAnsi" w:hint="eastAsia"/>
          <w:sz w:val="21"/>
          <w:szCs w:val="21"/>
          <w:u w:val="single"/>
        </w:rPr>
        <w:t>云之间高效、安全的</w:t>
      </w:r>
      <w:proofErr w:type="gramStart"/>
      <w:r w:rsidRPr="005C5EE4">
        <w:rPr>
          <w:rFonts w:asciiTheme="majorHAnsi" w:eastAsiaTheme="minorEastAsia" w:hAnsiTheme="majorHAnsi" w:cstheme="majorHAnsi" w:hint="eastAsia"/>
          <w:sz w:val="21"/>
          <w:szCs w:val="21"/>
          <w:u w:val="single"/>
        </w:rPr>
        <w:t>云数</w:t>
      </w:r>
      <w:proofErr w:type="gramEnd"/>
      <w:r w:rsidRPr="005C5EE4">
        <w:rPr>
          <w:rFonts w:asciiTheme="majorHAnsi" w:eastAsiaTheme="minorEastAsia" w:hAnsiTheme="majorHAnsi" w:cstheme="majorHAnsi" w:hint="eastAsia"/>
          <w:sz w:val="21"/>
          <w:szCs w:val="21"/>
          <w:u w:val="single"/>
        </w:rPr>
        <w:t>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5C5EE4">
        <w:rPr>
          <w:rFonts w:asciiTheme="majorHAnsi" w:eastAsiaTheme="minorEastAsia" w:hAnsiTheme="majorHAnsi" w:cstheme="majorHAnsi" w:hint="eastAsia"/>
          <w:sz w:val="21"/>
          <w:szCs w:val="21"/>
        </w:rPr>
        <w:t>属网络</w:t>
      </w:r>
      <w:proofErr w:type="gramEnd"/>
      <w:r w:rsidRPr="005C5EE4">
        <w:rPr>
          <w:rFonts w:asciiTheme="majorHAnsi" w:eastAsiaTheme="minorEastAsia" w:hAnsiTheme="majorHAnsi" w:cstheme="majorHAnsi" w:hint="eastAsia"/>
          <w:sz w:val="21"/>
          <w:szCs w:val="21"/>
        </w:rPr>
        <w:t>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w:t>
      </w:r>
      <w:proofErr w:type="gramStart"/>
      <w:r w:rsidRPr="005C5EE4">
        <w:rPr>
          <w:rFonts w:asciiTheme="majorHAnsi" w:eastAsiaTheme="minorEastAsia" w:hAnsiTheme="majorHAnsi" w:cstheme="majorHAnsi" w:hint="eastAsia"/>
          <w:sz w:val="21"/>
          <w:szCs w:val="21"/>
        </w:rPr>
        <w:t>非服务</w:t>
      </w:r>
      <w:proofErr w:type="gramEnd"/>
      <w:r w:rsidRPr="005C5EE4">
        <w:rPr>
          <w:rFonts w:asciiTheme="majorHAnsi" w:eastAsiaTheme="minorEastAsia" w:hAnsiTheme="majorHAnsi" w:cstheme="majorHAnsi" w:hint="eastAsia"/>
          <w:sz w:val="21"/>
          <w:szCs w:val="21"/>
        </w:rPr>
        <w:t>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方调整</w:t>
      </w:r>
      <w:proofErr w:type="gramEnd"/>
      <w:r w:rsidRPr="005C5EE4">
        <w:rPr>
          <w:rFonts w:asciiTheme="majorHAnsi" w:eastAsiaTheme="minorEastAsia" w:hAnsiTheme="majorHAnsi" w:cstheme="majorHAnsi"/>
          <w:sz w:val="21"/>
          <w:szCs w:val="21"/>
        </w:rPr>
        <w:t>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w:t>
      </w:r>
      <w:proofErr w:type="gramStart"/>
      <w:r w:rsidRPr="005C5EE4">
        <w:rPr>
          <w:rFonts w:asciiTheme="majorHAnsi" w:eastAsiaTheme="minorEastAsia" w:hAnsiTheme="majorHAnsi" w:cstheme="majorHAnsi"/>
          <w:sz w:val="21"/>
          <w:szCs w:val="21"/>
        </w:rPr>
        <w:t>方导致</w:t>
      </w:r>
      <w:proofErr w:type="gramEnd"/>
      <w:r w:rsidRPr="005C5EE4">
        <w:rPr>
          <w:rFonts w:asciiTheme="majorHAnsi" w:eastAsiaTheme="minorEastAsia" w:hAnsiTheme="majorHAnsi" w:cstheme="majorHAnsi"/>
          <w:sz w:val="21"/>
          <w:szCs w:val="21"/>
        </w:rPr>
        <w:t>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2E552F99"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0072318B">
              <w:rPr>
                <w:rFonts w:asciiTheme="majorHAnsi" w:eastAsiaTheme="minorEastAsia" w:hAnsiTheme="majorHAnsi" w:cstheme="majorHAnsi" w:hint="eastAsia"/>
                <w:sz w:val="21"/>
                <w:szCs w:val="21"/>
              </w:rPr>
              <w:t>或提供等额服务</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若服务</w:t>
      </w:r>
      <w:proofErr w:type="gramEnd"/>
      <w:r w:rsidRPr="005C5EE4">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5C5EE4">
        <w:rPr>
          <w:rFonts w:asciiTheme="majorHAnsi" w:eastAsiaTheme="minorEastAsia" w:hAnsiTheme="majorHAnsi" w:cstheme="majorHAnsi"/>
          <w:sz w:val="21"/>
          <w:szCs w:val="21"/>
        </w:rPr>
        <w:t>式要求</w:t>
      </w:r>
      <w:proofErr w:type="gramEnd"/>
      <w:r w:rsidRPr="005C5EE4">
        <w:rPr>
          <w:rFonts w:asciiTheme="majorHAnsi" w:eastAsiaTheme="minorEastAsia" w:hAnsiTheme="majorHAnsi" w:cstheme="majorHAnsi"/>
          <w:sz w:val="21"/>
          <w:szCs w:val="21"/>
        </w:rPr>
        <w:t>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5C5EE4">
        <w:rPr>
          <w:rFonts w:asciiTheme="majorHAnsi" w:eastAsiaTheme="minorEastAsia" w:hAnsiTheme="majorHAnsi" w:cstheme="majorHAnsi"/>
          <w:b w:val="0"/>
          <w:bCs w:val="0"/>
          <w:sz w:val="21"/>
          <w:szCs w:val="21"/>
        </w:rPr>
        <w:t>除用户方</w:t>
      </w:r>
      <w:proofErr w:type="gramEnd"/>
      <w:r w:rsidRPr="005C5EE4">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w:t>
      </w:r>
      <w:proofErr w:type="gramStart"/>
      <w:r w:rsidRPr="005C5EE4">
        <w:rPr>
          <w:rFonts w:asciiTheme="majorHAnsi" w:eastAsiaTheme="minorEastAsia" w:hAnsiTheme="majorHAnsi" w:cstheme="majorHAnsi" w:hint="eastAsia"/>
          <w:b w:val="0"/>
          <w:sz w:val="21"/>
          <w:szCs w:val="21"/>
        </w:rPr>
        <w:t>用户方每机柜</w:t>
      </w:r>
      <w:proofErr w:type="gramEnd"/>
      <w:r w:rsidRPr="005C5EE4">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w:t>
      </w:r>
      <w:r w:rsidRPr="005C5EE4">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w:t>
      </w:r>
      <w:proofErr w:type="gramStart"/>
      <w:r w:rsidRPr="005C5EE4">
        <w:rPr>
          <w:rFonts w:asciiTheme="majorHAnsi" w:eastAsiaTheme="minorEastAsia" w:hAnsiTheme="majorHAnsi" w:cstheme="majorHAnsi"/>
          <w:b w:val="0"/>
          <w:sz w:val="21"/>
          <w:szCs w:val="21"/>
        </w:rPr>
        <w:t>规</w:t>
      </w:r>
      <w:proofErr w:type="gramEnd"/>
      <w:r w:rsidRPr="005C5EE4">
        <w:rPr>
          <w:rFonts w:asciiTheme="majorHAnsi" w:eastAsiaTheme="minorEastAsia" w:hAnsiTheme="majorHAnsi" w:cstheme="majorHAnsi"/>
          <w:b w:val="0"/>
          <w:sz w:val="21"/>
          <w:szCs w:val="21"/>
        </w:rPr>
        <w:t>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w:t>
      </w:r>
      <w:proofErr w:type="gramStart"/>
      <w:r w:rsidRPr="005C5EE4">
        <w:rPr>
          <w:rFonts w:asciiTheme="majorHAnsi" w:eastAsiaTheme="minorEastAsia" w:hAnsiTheme="majorHAnsi" w:cstheme="majorHAnsi"/>
          <w:sz w:val="21"/>
          <w:szCs w:val="21"/>
        </w:rPr>
        <w:t>用户方断网</w:t>
      </w:r>
      <w:proofErr w:type="gramEnd"/>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w:t>
      </w:r>
      <w:proofErr w:type="gramStart"/>
      <w:r w:rsidRPr="005C5EE4">
        <w:rPr>
          <w:rFonts w:asciiTheme="majorHAnsi" w:eastAsiaTheme="minorEastAsia" w:hAnsiTheme="majorHAnsi" w:cstheme="majorHAnsi" w:hint="eastAsia"/>
          <w:sz w:val="21"/>
          <w:szCs w:val="21"/>
        </w:rPr>
        <w:t>方分配</w:t>
      </w:r>
      <w:proofErr w:type="gramEnd"/>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w:t>
      </w:r>
      <w:proofErr w:type="gramStart"/>
      <w:r w:rsidRPr="005C5EE4">
        <w:rPr>
          <w:rFonts w:asciiTheme="majorHAnsi" w:eastAsiaTheme="minorEastAsia" w:hAnsiTheme="majorHAnsi" w:cstheme="majorHAnsi" w:hint="eastAsia"/>
          <w:b w:val="0"/>
          <w:sz w:val="21"/>
          <w:szCs w:val="21"/>
        </w:rPr>
        <w:t>不</w:t>
      </w:r>
      <w:proofErr w:type="gramEnd"/>
      <w:r w:rsidRPr="005C5EE4">
        <w:rPr>
          <w:rFonts w:asciiTheme="majorHAnsi" w:eastAsiaTheme="minorEastAsia" w:hAnsiTheme="majorHAnsi" w:cstheme="majorHAnsi" w:hint="eastAsia"/>
          <w:b w:val="0"/>
          <w:sz w:val="21"/>
          <w:szCs w:val="21"/>
        </w:rPr>
        <w:t>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lastRenderedPageBreak/>
        <w:t>用户方违反</w:t>
      </w:r>
      <w:proofErr w:type="gramStart"/>
      <w:r w:rsidRPr="005C5EE4">
        <w:rPr>
          <w:rFonts w:asciiTheme="majorHAnsi" w:eastAsiaTheme="minorEastAsia" w:hAnsiTheme="majorHAnsi" w:cstheme="majorHAnsi"/>
          <w:b w:val="0"/>
          <w:sz w:val="21"/>
          <w:szCs w:val="21"/>
        </w:rPr>
        <w:t>上述第</w:t>
      </w:r>
      <w:r w:rsidRPr="005C5EE4">
        <w:rPr>
          <w:rFonts w:asciiTheme="majorHAnsi" w:eastAsiaTheme="minorEastAsia" w:hAnsiTheme="majorHAnsi" w:cstheme="majorHAnsi"/>
          <w:b w:val="0"/>
          <w:sz w:val="21"/>
          <w:szCs w:val="21"/>
        </w:rPr>
        <w:t>5</w:t>
      </w:r>
      <w:proofErr w:type="gramEnd"/>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w:t>
      </w:r>
      <w:proofErr w:type="gramStart"/>
      <w:r w:rsidRPr="005C5EE4">
        <w:rPr>
          <w:rFonts w:asciiTheme="majorHAnsi" w:eastAsiaTheme="minorEastAsia" w:hAnsiTheme="majorHAnsi" w:cstheme="majorHAnsi"/>
          <w:b w:val="0"/>
          <w:sz w:val="21"/>
          <w:szCs w:val="21"/>
        </w:rPr>
        <w:t>不予开通</w:t>
      </w:r>
      <w:proofErr w:type="gramEnd"/>
      <w:r w:rsidRPr="005C5EE4">
        <w:rPr>
          <w:rFonts w:asciiTheme="majorHAnsi" w:eastAsiaTheme="minorEastAsia" w:hAnsiTheme="majorHAnsi" w:cstheme="majorHAnsi"/>
          <w:b w:val="0"/>
          <w:sz w:val="21"/>
          <w:szCs w:val="21"/>
        </w:rPr>
        <w:t>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w:t>
      </w:r>
      <w:proofErr w:type="gramStart"/>
      <w:r w:rsidR="00105173" w:rsidRPr="005C5EE4">
        <w:rPr>
          <w:rFonts w:asciiTheme="majorHAnsi" w:eastAsiaTheme="minorEastAsia" w:hAnsiTheme="majorHAnsi" w:cstheme="majorHAnsi"/>
          <w:sz w:val="21"/>
          <w:szCs w:val="21"/>
        </w:rPr>
        <w:t>则服务</w:t>
      </w:r>
      <w:proofErr w:type="gramEnd"/>
      <w:r w:rsidR="00105173" w:rsidRPr="005C5EE4">
        <w:rPr>
          <w:rFonts w:asciiTheme="majorHAnsi" w:eastAsiaTheme="minorEastAsia" w:hAnsiTheme="majorHAnsi" w:cstheme="majorHAnsi"/>
          <w:sz w:val="21"/>
          <w:szCs w:val="21"/>
        </w:rPr>
        <w:t>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w:t>
      </w:r>
      <w:proofErr w:type="gramStart"/>
      <w:r w:rsidRPr="005C5EE4">
        <w:rPr>
          <w:rFonts w:asciiTheme="majorHAnsi" w:eastAsiaTheme="minorEastAsia" w:hAnsiTheme="majorHAnsi" w:cstheme="majorHAnsi"/>
          <w:sz w:val="21"/>
          <w:szCs w:val="21"/>
        </w:rPr>
        <w:t>解除日</w:t>
      </w:r>
      <w:proofErr w:type="gramEnd"/>
      <w:r w:rsidRPr="005C5EE4">
        <w:rPr>
          <w:rFonts w:asciiTheme="majorHAnsi" w:eastAsiaTheme="minorEastAsia" w:hAnsiTheme="majorHAnsi" w:cstheme="majorHAnsi"/>
          <w:sz w:val="21"/>
          <w:szCs w:val="21"/>
        </w:rPr>
        <w:t>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w:t>
      </w:r>
      <w:proofErr w:type="gramStart"/>
      <w:r w:rsidRPr="005C5EE4">
        <w:rPr>
          <w:rFonts w:asciiTheme="majorHAnsi" w:eastAsiaTheme="minorEastAsia" w:hAnsiTheme="majorHAnsi" w:cstheme="majorHAnsi"/>
          <w:sz w:val="21"/>
          <w:szCs w:val="21"/>
        </w:rPr>
        <w:t>自设备</w:t>
      </w:r>
      <w:proofErr w:type="gramEnd"/>
      <w:r w:rsidRPr="005C5EE4">
        <w:rPr>
          <w:rFonts w:asciiTheme="majorHAnsi" w:eastAsiaTheme="minorEastAsia" w:hAnsiTheme="majorHAnsi" w:cstheme="majorHAnsi"/>
          <w:sz w:val="21"/>
          <w:szCs w:val="21"/>
        </w:rPr>
        <w:t>逾期迁出之</w:t>
      </w:r>
      <w:proofErr w:type="gramStart"/>
      <w:r w:rsidRPr="005C5EE4">
        <w:rPr>
          <w:rFonts w:asciiTheme="majorHAnsi" w:eastAsiaTheme="minorEastAsia" w:hAnsiTheme="majorHAnsi" w:cstheme="majorHAnsi"/>
          <w:sz w:val="21"/>
          <w:szCs w:val="21"/>
        </w:rPr>
        <w:t>日起应缴</w:t>
      </w:r>
      <w:proofErr w:type="gramEnd"/>
      <w:r w:rsidRPr="005C5EE4">
        <w:rPr>
          <w:rFonts w:asciiTheme="majorHAnsi" w:eastAsiaTheme="minorEastAsia" w:hAnsiTheme="majorHAnsi" w:cstheme="majorHAnsi"/>
          <w:sz w:val="21"/>
          <w:szCs w:val="21"/>
        </w:rPr>
        <w:t>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w:t>
      </w:r>
      <w:proofErr w:type="gramStart"/>
      <w:r w:rsidRPr="005C5EE4">
        <w:rPr>
          <w:rFonts w:asciiTheme="majorHAnsi" w:eastAsiaTheme="minorEastAsia" w:hAnsiTheme="majorHAnsi" w:cstheme="majorHAnsi"/>
          <w:sz w:val="21"/>
          <w:szCs w:val="21"/>
        </w:rPr>
        <w:t>抵用户方</w:t>
      </w:r>
      <w:proofErr w:type="gramEnd"/>
      <w:r w:rsidRPr="005C5EE4">
        <w:rPr>
          <w:rFonts w:asciiTheme="majorHAnsi" w:eastAsiaTheme="minorEastAsia" w:hAnsiTheme="majorHAnsi" w:cstheme="majorHAnsi"/>
          <w:sz w:val="21"/>
          <w:szCs w:val="21"/>
        </w:rPr>
        <w:t>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如所得</w:t>
      </w:r>
      <w:proofErr w:type="gramEnd"/>
      <w:r w:rsidRPr="005C5EE4">
        <w:rPr>
          <w:rFonts w:asciiTheme="majorHAnsi" w:eastAsiaTheme="minorEastAsia" w:hAnsiTheme="majorHAnsi" w:cstheme="majorHAnsi"/>
          <w:sz w:val="21"/>
          <w:szCs w:val="21"/>
        </w:rPr>
        <w:t>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w:t>
      </w:r>
      <w:proofErr w:type="gramStart"/>
      <w:r w:rsidRPr="005C5EE4">
        <w:rPr>
          <w:rFonts w:asciiTheme="majorHAnsi" w:eastAsiaTheme="minorEastAsia" w:hAnsiTheme="majorHAnsi" w:cstheme="majorHAnsi" w:hint="eastAsia"/>
          <w:sz w:val="21"/>
          <w:szCs w:val="21"/>
        </w:rPr>
        <w:t>方规范</w:t>
      </w:r>
      <w:proofErr w:type="gramEnd"/>
      <w:r w:rsidRPr="005C5EE4">
        <w:rPr>
          <w:rFonts w:asciiTheme="majorHAnsi" w:eastAsiaTheme="minorEastAsia" w:hAnsiTheme="majorHAnsi" w:cstheme="majorHAnsi" w:hint="eastAsia"/>
          <w:sz w:val="21"/>
          <w:szCs w:val="21"/>
        </w:rPr>
        <w:t>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w:t>
      </w:r>
      <w:proofErr w:type="gramStart"/>
      <w:r w:rsidRPr="005C5EE4">
        <w:rPr>
          <w:rFonts w:asciiTheme="majorHAnsi" w:eastAsiaTheme="minorEastAsia" w:hAnsiTheme="majorHAnsi" w:cstheme="majorHAnsi"/>
          <w:sz w:val="21"/>
          <w:szCs w:val="21"/>
        </w:rPr>
        <w:t>方违法</w:t>
      </w:r>
      <w:proofErr w:type="gramEnd"/>
      <w:r w:rsidRPr="005C5EE4">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5C5EE4">
        <w:rPr>
          <w:rFonts w:asciiTheme="majorHAnsi" w:eastAsiaTheme="minorEastAsia" w:hAnsiTheme="majorHAnsi" w:cstheme="majorHAnsi"/>
          <w:sz w:val="21"/>
          <w:szCs w:val="21"/>
        </w:rPr>
        <w:t>方服务</w:t>
      </w:r>
      <w:proofErr w:type="gramEnd"/>
      <w:r w:rsidRPr="005C5EE4">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w:t>
      </w:r>
      <w:proofErr w:type="gramStart"/>
      <w:r w:rsidRPr="005C5EE4">
        <w:rPr>
          <w:rFonts w:asciiTheme="majorHAnsi" w:eastAsiaTheme="minorEastAsia" w:hAnsiTheme="majorHAnsi" w:cstheme="majorHAnsi" w:hint="eastAsia"/>
          <w:sz w:val="21"/>
          <w:szCs w:val="21"/>
        </w:rPr>
        <w:t>超电定义</w:t>
      </w:r>
      <w:proofErr w:type="gramEnd"/>
      <w:r w:rsidRPr="005C5EE4">
        <w:rPr>
          <w:rFonts w:asciiTheme="majorHAnsi" w:eastAsiaTheme="minorEastAsia" w:hAnsiTheme="majorHAnsi" w:cstheme="majorHAnsi" w:hint="eastAsia"/>
          <w:sz w:val="21"/>
          <w:szCs w:val="21"/>
        </w:rPr>
        <w:t>如下：当单机柜</w:t>
      </w:r>
      <w:proofErr w:type="gramStart"/>
      <w:r w:rsidRPr="005C5EE4">
        <w:rPr>
          <w:rFonts w:asciiTheme="majorHAnsi" w:eastAsiaTheme="minorEastAsia" w:hAnsiTheme="majorHAnsi" w:cstheme="majorHAnsi" w:hint="eastAsia"/>
          <w:sz w:val="21"/>
          <w:szCs w:val="21"/>
        </w:rPr>
        <w:t>实际电</w:t>
      </w:r>
      <w:proofErr w:type="gramEnd"/>
      <w:r w:rsidRPr="005C5EE4">
        <w:rPr>
          <w:rFonts w:asciiTheme="majorHAnsi" w:eastAsiaTheme="minorEastAsia" w:hAnsiTheme="majorHAnsi" w:cstheme="majorHAnsi" w:hint="eastAsia"/>
          <w:sz w:val="21"/>
          <w:szCs w:val="21"/>
        </w:rPr>
        <w:t>流值大于合同约定电力时，取单机柜自然月内，</w:t>
      </w:r>
      <w:proofErr w:type="gramStart"/>
      <w:r w:rsidRPr="005C5EE4">
        <w:rPr>
          <w:rFonts w:asciiTheme="majorHAnsi" w:eastAsiaTheme="minorEastAsia" w:hAnsiTheme="majorHAnsi" w:cstheme="majorHAnsi" w:hint="eastAsia"/>
          <w:sz w:val="21"/>
          <w:szCs w:val="21"/>
        </w:rPr>
        <w:t>超电时</w:t>
      </w:r>
      <w:proofErr w:type="gramEnd"/>
      <w:r w:rsidRPr="005C5EE4">
        <w:rPr>
          <w:rFonts w:asciiTheme="majorHAnsi" w:eastAsiaTheme="minorEastAsia" w:hAnsiTheme="majorHAnsi" w:cstheme="majorHAnsi" w:hint="eastAsia"/>
          <w:sz w:val="21"/>
          <w:szCs w:val="21"/>
        </w:rPr>
        <w:t>段的平均电力，</w:t>
      </w:r>
      <w:proofErr w:type="gramStart"/>
      <w:r w:rsidRPr="005C5EE4">
        <w:rPr>
          <w:rFonts w:asciiTheme="majorHAnsi" w:eastAsiaTheme="minorEastAsia" w:hAnsiTheme="majorHAnsi" w:cstheme="majorHAnsi" w:hint="eastAsia"/>
          <w:sz w:val="21"/>
          <w:szCs w:val="21"/>
        </w:rPr>
        <w:t>视为超电电</w:t>
      </w:r>
      <w:proofErr w:type="gramEnd"/>
      <w:r w:rsidRPr="005C5EE4">
        <w:rPr>
          <w:rFonts w:asciiTheme="majorHAnsi" w:eastAsiaTheme="minorEastAsia" w:hAnsiTheme="majorHAnsi" w:cstheme="majorHAnsi" w:hint="eastAsia"/>
          <w:sz w:val="21"/>
          <w:szCs w:val="21"/>
        </w:rPr>
        <w:t>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w:t>
      </w:r>
      <w:proofErr w:type="gramStart"/>
      <w:r w:rsidRPr="005C5EE4">
        <w:rPr>
          <w:rFonts w:asciiTheme="majorHAnsi" w:eastAsiaTheme="minorEastAsia" w:hAnsiTheme="majorHAnsi" w:cstheme="majorHAnsi"/>
          <w:sz w:val="21"/>
          <w:szCs w:val="21"/>
        </w:rPr>
        <w:t>一赔偿</w:t>
      </w:r>
      <w:proofErr w:type="gramEnd"/>
      <w:r w:rsidRPr="005C5EE4">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5C5EE4">
        <w:rPr>
          <w:rFonts w:asciiTheme="majorHAnsi" w:eastAsiaTheme="minorEastAsia" w:hAnsiTheme="majorHAnsi" w:cstheme="majorHAnsi"/>
          <w:sz w:val="21"/>
          <w:szCs w:val="21"/>
        </w:rPr>
        <w:t>方带来</w:t>
      </w:r>
      <w:proofErr w:type="gramEnd"/>
      <w:r w:rsidRPr="005C5EE4">
        <w:rPr>
          <w:rFonts w:asciiTheme="majorHAnsi" w:eastAsiaTheme="minorEastAsia" w:hAnsiTheme="majorHAnsi" w:cstheme="majorHAnsi"/>
          <w:sz w:val="21"/>
          <w:szCs w:val="21"/>
        </w:rPr>
        <w:t>的商业利益做任何承诺及承担任何责任。无论何种情形下，服务</w:t>
      </w:r>
      <w:proofErr w:type="gramStart"/>
      <w:r w:rsidRPr="005C5EE4">
        <w:rPr>
          <w:rFonts w:asciiTheme="majorHAnsi" w:eastAsiaTheme="minorEastAsia" w:hAnsiTheme="majorHAnsi" w:cstheme="majorHAnsi"/>
          <w:sz w:val="21"/>
          <w:szCs w:val="21"/>
        </w:rPr>
        <w:t>方最高</w:t>
      </w:r>
      <w:proofErr w:type="gramEnd"/>
      <w:r w:rsidRPr="005C5EE4">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w:t>
      </w: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lastRenderedPageBreak/>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rPr>
            <w:t>请选择</w:t>
          </w:r>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02570" w14:textId="77777777" w:rsidR="009A0939" w:rsidRDefault="009A0939">
      <w:r>
        <w:separator/>
      </w:r>
    </w:p>
  </w:endnote>
  <w:endnote w:type="continuationSeparator" w:id="0">
    <w:p w14:paraId="28083511" w14:textId="77777777" w:rsidR="009A0939" w:rsidRDefault="009A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5EE4">
              <w:rPr>
                <w:b/>
                <w:bCs/>
                <w:noProof/>
              </w:rPr>
              <w:t>- 12 -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DA5CF" w14:textId="77777777" w:rsidR="009A0939" w:rsidRDefault="009A0939">
      <w:r>
        <w:separator/>
      </w:r>
    </w:p>
  </w:footnote>
  <w:footnote w:type="continuationSeparator" w:id="0">
    <w:p w14:paraId="06823FD9" w14:textId="77777777" w:rsidR="009A0939" w:rsidRDefault="009A0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79A"/>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18B"/>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3E03"/>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29A8"/>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939"/>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8D05FA"/>
    <w:rsid w:val="008E0503"/>
    <w:rsid w:val="00916BD1"/>
    <w:rsid w:val="009175E0"/>
    <w:rsid w:val="00934653"/>
    <w:rsid w:val="009A5DC7"/>
    <w:rsid w:val="00A461C1"/>
    <w:rsid w:val="00C74B0F"/>
    <w:rsid w:val="00CB6A24"/>
    <w:rsid w:val="00D24B5A"/>
    <w:rsid w:val="00D3633E"/>
    <w:rsid w:val="00E73EA6"/>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NRTW3SEVA7H5-1797567310-1917</_dlc_DocId>
    <_dlc_DocIdUrl xmlns="077f6dd9-47c5-48e2-94ee-945ccd2f01a8">
      <Url>http://21v-sharepoint/_layouts/15/DocIdRedir.aspx?ID=NRTW3SEVA7H5-1797567310-1917</Url>
      <Description>NRTW3SEVA7H5-1797567310-1917</Description>
    </_dlc_DocIdUrl>
  </documentManagement>
</p:properties>
</file>

<file path=customXml/item6.xml><?xml version="1.0" encoding="utf-8"?>
<s:customData xmlns="http://www.wps.cn/officeDocument/2013/wpsCustomData" xmlns:s="http://www.wps.cn/officeDocument/2013/wpsCustomData">
  <customSectProps>
    <customSectPr/>
  </customSectProps>
</s:custom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2.xml><?xml version="1.0" encoding="utf-8"?>
<ds:datastoreItem xmlns:ds="http://schemas.openxmlformats.org/officeDocument/2006/customXml" ds:itemID="{71B6952D-4E76-402A-8D14-342BF55826FE}">
  <ds:schemaRefs>
    <ds:schemaRef ds:uri="office.server.policy"/>
  </ds:schemaRefs>
</ds:datastoreItem>
</file>

<file path=customXml/itemProps3.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5.xml><?xml version="1.0" encoding="utf-8"?>
<ds:datastoreItem xmlns:ds="http://schemas.openxmlformats.org/officeDocument/2006/customXml" ds:itemID="{CA9B25F6-466C-4534-BDFB-AFD46E44475E}">
  <ds:schemaRefs>
    <ds:schemaRef ds:uri="http://schemas.microsoft.com/office/2006/documentManagement/types"/>
    <ds:schemaRef ds:uri="077f6dd9-47c5-48e2-94ee-945ccd2f01a8"/>
    <ds:schemaRef ds:uri="9e157389-a96e-471f-b2e1-2a03199dcee9"/>
    <ds:schemaRef ds:uri="http://purl.org/dc/elements/1.1/"/>
    <ds:schemaRef ds:uri="http://schemas.microsoft.com/sharepoint/v3"/>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7698F6A2-DBFF-4CB1-9FD6-BCC37C16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2778</Words>
  <Characters>15838</Characters>
  <Application>Microsoft Office Word</Application>
  <DocSecurity>4</DocSecurity>
  <Lines>131</Lines>
  <Paragraphs>37</Paragraphs>
  <ScaleCrop>false</ScaleCrop>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2023-11-14T02:26:00Z</dcterms:created>
  <dcterms:modified xsi:type="dcterms:W3CDTF">2023-11-14T02:26:00Z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ad5c55a8-3f7d-4f2c-af94-399db6012f8c</vt:lpwstr>
  </property>
  <property fmtid="{D5CDD505-2E9C-101B-9397-08002B2CF9AE}" pid="4" name="KSOProductBuildVer">
    <vt:lpwstr>2052-11.1.0.9098</vt:lpwstr>
  </property>
</Properties>
</file>
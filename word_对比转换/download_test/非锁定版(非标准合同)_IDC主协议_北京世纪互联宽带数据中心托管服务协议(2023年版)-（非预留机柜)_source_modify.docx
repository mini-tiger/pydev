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44BFF8FB"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C06DEC">
        <w:rPr>
          <w:rFonts w:asciiTheme="majorHAnsi" w:eastAsiaTheme="minorEastAsia" w:hAnsiTheme="majorHAnsi" w:cstheme="majorHAnsi"/>
          <w:b/>
          <w:sz w:val="36"/>
          <w:szCs w:val="36"/>
        </w:rPr>
        <w:t>3</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5C5EE4">
        <w:rPr>
          <w:rFonts w:asciiTheme="majorHAnsi" w:eastAsiaTheme="minorEastAsia" w:hAnsiTheme="majorHAnsi" w:cstheme="majorHAnsi"/>
          <w:sz w:val="18"/>
          <w:szCs w:val="21"/>
        </w:rPr>
        <w:t>网站未</w:t>
      </w:r>
      <w:proofErr w:type="gramEnd"/>
      <w:r w:rsidRPr="005C5EE4">
        <w:rPr>
          <w:rFonts w:asciiTheme="majorHAnsi" w:eastAsiaTheme="minorEastAsia" w:hAnsiTheme="majorHAnsi" w:cstheme="majorHAnsi"/>
          <w:sz w:val="18"/>
          <w:szCs w:val="21"/>
        </w:rPr>
        <w:t>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w:t>
      </w:r>
      <w:proofErr w:type="gramStart"/>
      <w:r w:rsidR="00873549" w:rsidRPr="005C5EE4">
        <w:rPr>
          <w:rFonts w:asciiTheme="majorHAnsi" w:eastAsiaTheme="minorEastAsia" w:hAnsiTheme="majorHAnsi" w:cstheme="majorHAnsi" w:hint="eastAsia"/>
          <w:sz w:val="18"/>
          <w:szCs w:val="21"/>
        </w:rPr>
        <w:t>发改运行</w:t>
      </w:r>
      <w:proofErr w:type="gramEnd"/>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1931B84D"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37F89744"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lastRenderedPageBreak/>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00D17D19">
        <w:rPr>
          <w:rFonts w:asciiTheme="majorHAnsi" w:eastAsiaTheme="minorEastAsia" w:hAnsiTheme="majorHAnsi" w:cstheme="majorHAnsi" w:hint="eastAsia"/>
          <w:sz w:val="21"/>
          <w:szCs w:val="21"/>
        </w:rPr>
        <w:t>陶钧</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E86AB46" w14:textId="77777777" w:rsidR="00B32507" w:rsidRPr="00D17D19"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w:t>
      </w:r>
      <w:proofErr w:type="gramStart"/>
      <w:r w:rsidRPr="005C5EE4">
        <w:rPr>
          <w:rFonts w:asciiTheme="majorHAnsi" w:eastAsiaTheme="minorEastAsia" w:hAnsiTheme="majorHAnsi" w:cstheme="majorHAnsi"/>
          <w:b/>
          <w:sz w:val="18"/>
          <w:szCs w:val="21"/>
        </w:rPr>
        <w:t>司</w:t>
      </w:r>
      <w:r w:rsidRPr="005C5EE4">
        <w:rPr>
          <w:rFonts w:asciiTheme="majorHAnsi" w:eastAsiaTheme="minorEastAsia" w:hAnsiTheme="majorHAnsi" w:cstheme="majorHAnsi" w:hint="eastAsia"/>
          <w:b/>
          <w:sz w:val="18"/>
          <w:szCs w:val="21"/>
        </w:rPr>
        <w:t>承诺</w:t>
      </w:r>
      <w:proofErr w:type="gramEnd"/>
      <w:r w:rsidRPr="005C5EE4">
        <w:rPr>
          <w:rFonts w:asciiTheme="majorHAnsi" w:eastAsiaTheme="minorEastAsia" w:hAnsiTheme="majorHAnsi" w:cstheme="majorHAnsi" w:hint="eastAsia"/>
          <w:b/>
          <w:sz w:val="18"/>
          <w:szCs w:val="21"/>
        </w:rPr>
        <w:t>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w:t>
      </w:r>
      <w:proofErr w:type="gramStart"/>
      <w:r w:rsidRPr="005C5EE4">
        <w:rPr>
          <w:rFonts w:asciiTheme="majorHAnsi" w:eastAsiaTheme="minorEastAsia" w:hAnsiTheme="majorHAnsi" w:cstheme="majorHAnsi" w:hint="eastAsia"/>
          <w:sz w:val="18"/>
          <w:szCs w:val="21"/>
        </w:rPr>
        <w:t>司相关人员传达此</w:t>
      </w:r>
      <w:proofErr w:type="gramEnd"/>
      <w:r w:rsidRPr="005C5EE4">
        <w:rPr>
          <w:rFonts w:asciiTheme="majorHAnsi" w:eastAsiaTheme="minorEastAsia" w:hAnsiTheme="majorHAnsi" w:cstheme="majorHAnsi" w:hint="eastAsia"/>
          <w:sz w:val="18"/>
          <w:szCs w:val="21"/>
        </w:rPr>
        <w:t>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FF4F51">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FF4F51">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博客</w:t>
      </w:r>
      <w:proofErr w:type="gramEnd"/>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贴</w:t>
      </w:r>
      <w:proofErr w:type="gramEnd"/>
      <w:r w:rsidR="00FD0B98" w:rsidRPr="005C5EE4">
        <w:rPr>
          <w:rFonts w:asciiTheme="majorHAnsi" w:eastAsiaTheme="minorEastAsia" w:hAnsiTheme="majorHAnsi" w:cstheme="majorHAnsi"/>
          <w:sz w:val="21"/>
          <w:szCs w:val="21"/>
        </w:rPr>
        <w:t>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FF4F51">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lastRenderedPageBreak/>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proofErr w:type="spellStart"/>
      <w:r w:rsidRPr="005C5EE4">
        <w:rPr>
          <w:rFonts w:asciiTheme="majorHAnsi" w:eastAsiaTheme="minorEastAsia" w:hAnsiTheme="majorHAnsi" w:cstheme="majorHAnsi"/>
          <w:sz w:val="21"/>
          <w:szCs w:val="21"/>
          <w:u w:val="single"/>
        </w:rPr>
        <w:t>DataCenter</w:t>
      </w:r>
      <w:proofErr w:type="spellEnd"/>
      <w:r w:rsidRPr="005C5EE4">
        <w:rPr>
          <w:rFonts w:asciiTheme="majorHAnsi" w:eastAsiaTheme="minorEastAsia" w:hAnsiTheme="majorHAnsi" w:cstheme="majorHAnsi"/>
          <w:sz w:val="21"/>
          <w:szCs w:val="21"/>
          <w:u w:val="single"/>
        </w:rPr>
        <w:t xml:space="preserve">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5C5EE4">
        <w:rPr>
          <w:rFonts w:asciiTheme="majorHAnsi" w:eastAsiaTheme="minorEastAsia" w:hAnsiTheme="majorHAnsi" w:cstheme="majorHAnsi" w:hint="eastAsia"/>
          <w:sz w:val="21"/>
          <w:szCs w:val="21"/>
        </w:rPr>
        <w:t>属网络</w:t>
      </w:r>
      <w:proofErr w:type="gramEnd"/>
      <w:r w:rsidRPr="005C5EE4">
        <w:rPr>
          <w:rFonts w:asciiTheme="majorHAnsi" w:eastAsiaTheme="minorEastAsia" w:hAnsiTheme="majorHAnsi" w:cstheme="majorHAnsi" w:hint="eastAsia"/>
          <w:sz w:val="21"/>
          <w:szCs w:val="21"/>
        </w:rPr>
        <w:t>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方调整</w:t>
      </w:r>
      <w:proofErr w:type="gramEnd"/>
      <w:r w:rsidRPr="005C5EE4">
        <w:rPr>
          <w:rFonts w:asciiTheme="majorHAnsi" w:eastAsiaTheme="minorEastAsia" w:hAnsiTheme="majorHAnsi" w:cstheme="majorHAnsi"/>
          <w:sz w:val="21"/>
          <w:szCs w:val="21"/>
        </w:rPr>
        <w:t>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w:t>
      </w:r>
      <w:proofErr w:type="gramStart"/>
      <w:r w:rsidRPr="005C5EE4">
        <w:rPr>
          <w:rFonts w:asciiTheme="majorHAnsi" w:eastAsiaTheme="minorEastAsia" w:hAnsiTheme="majorHAnsi" w:cstheme="majorHAnsi"/>
          <w:sz w:val="21"/>
          <w:szCs w:val="21"/>
        </w:rPr>
        <w:t>方导致</w:t>
      </w:r>
      <w:proofErr w:type="gramEnd"/>
      <w:r w:rsidRPr="005C5EE4">
        <w:rPr>
          <w:rFonts w:asciiTheme="majorHAnsi" w:eastAsiaTheme="minorEastAsia" w:hAnsiTheme="majorHAnsi" w:cstheme="majorHAnsi"/>
          <w:sz w:val="21"/>
          <w:szCs w:val="21"/>
        </w:rPr>
        <w:t>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281E934D"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若服务</w:t>
      </w:r>
      <w:proofErr w:type="gramEnd"/>
      <w:r w:rsidRPr="005C5EE4">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5C5EE4">
        <w:rPr>
          <w:rFonts w:asciiTheme="majorHAnsi" w:eastAsiaTheme="minorEastAsia" w:hAnsiTheme="majorHAnsi" w:cstheme="majorHAnsi"/>
          <w:sz w:val="21"/>
          <w:szCs w:val="21"/>
        </w:rPr>
        <w:t>式要求</w:t>
      </w:r>
      <w:proofErr w:type="gramEnd"/>
      <w:r w:rsidRPr="005C5EE4">
        <w:rPr>
          <w:rFonts w:asciiTheme="majorHAnsi" w:eastAsiaTheme="minorEastAsia" w:hAnsiTheme="majorHAnsi" w:cstheme="majorHAnsi"/>
          <w:sz w:val="21"/>
          <w:szCs w:val="21"/>
        </w:rPr>
        <w:t>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5C5EE4">
        <w:rPr>
          <w:rFonts w:asciiTheme="majorHAnsi" w:eastAsiaTheme="minorEastAsia" w:hAnsiTheme="majorHAnsi" w:cstheme="majorHAnsi"/>
          <w:b w:val="0"/>
          <w:bCs w:val="0"/>
          <w:sz w:val="21"/>
          <w:szCs w:val="21"/>
        </w:rPr>
        <w:t>除用户方</w:t>
      </w:r>
      <w:proofErr w:type="gramEnd"/>
      <w:r w:rsidRPr="005C5EE4">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w:t>
      </w:r>
      <w:proofErr w:type="gramStart"/>
      <w:r w:rsidRPr="005C5EE4">
        <w:rPr>
          <w:rFonts w:asciiTheme="majorHAnsi" w:eastAsiaTheme="minorEastAsia" w:hAnsiTheme="majorHAnsi" w:cstheme="majorHAnsi" w:hint="eastAsia"/>
          <w:b w:val="0"/>
          <w:sz w:val="21"/>
          <w:szCs w:val="21"/>
        </w:rPr>
        <w:t>用户方每机柜</w:t>
      </w:r>
      <w:proofErr w:type="gramEnd"/>
      <w:r w:rsidRPr="005C5EE4">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w:t>
      </w:r>
      <w:proofErr w:type="gramStart"/>
      <w:r w:rsidRPr="005C5EE4">
        <w:rPr>
          <w:rFonts w:asciiTheme="majorHAnsi" w:eastAsiaTheme="minorEastAsia" w:hAnsiTheme="majorHAnsi" w:cstheme="majorHAnsi"/>
          <w:b w:val="0"/>
          <w:sz w:val="21"/>
          <w:szCs w:val="21"/>
        </w:rPr>
        <w:t>规</w:t>
      </w:r>
      <w:proofErr w:type="gramEnd"/>
      <w:r w:rsidRPr="005C5EE4">
        <w:rPr>
          <w:rFonts w:asciiTheme="majorHAnsi" w:eastAsiaTheme="minorEastAsia" w:hAnsiTheme="majorHAnsi" w:cstheme="majorHAnsi"/>
          <w:b w:val="0"/>
          <w:sz w:val="21"/>
          <w:szCs w:val="21"/>
        </w:rPr>
        <w:t>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w:t>
      </w:r>
      <w:proofErr w:type="gramStart"/>
      <w:r w:rsidRPr="005C5EE4">
        <w:rPr>
          <w:rFonts w:asciiTheme="majorHAnsi" w:eastAsiaTheme="minorEastAsia" w:hAnsiTheme="majorHAnsi" w:cstheme="majorHAnsi"/>
          <w:sz w:val="21"/>
          <w:szCs w:val="21"/>
        </w:rPr>
        <w:t>用户方断网</w:t>
      </w:r>
      <w:proofErr w:type="gramEnd"/>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w:t>
      </w:r>
      <w:proofErr w:type="gramStart"/>
      <w:r w:rsidRPr="005C5EE4">
        <w:rPr>
          <w:rFonts w:asciiTheme="majorHAnsi" w:eastAsiaTheme="minorEastAsia" w:hAnsiTheme="majorHAnsi" w:cstheme="majorHAnsi" w:hint="eastAsia"/>
          <w:sz w:val="21"/>
          <w:szCs w:val="21"/>
        </w:rPr>
        <w:t>方分配</w:t>
      </w:r>
      <w:proofErr w:type="gramEnd"/>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0"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w:t>
      </w:r>
      <w:proofErr w:type="gramStart"/>
      <w:r w:rsidRPr="005C5EE4">
        <w:rPr>
          <w:rFonts w:asciiTheme="majorHAnsi" w:eastAsiaTheme="minorEastAsia" w:hAnsiTheme="majorHAnsi" w:cstheme="majorHAnsi" w:hint="eastAsia"/>
          <w:b w:val="0"/>
          <w:sz w:val="21"/>
          <w:szCs w:val="21"/>
        </w:rPr>
        <w:t>不</w:t>
      </w:r>
      <w:proofErr w:type="gramEnd"/>
      <w:r w:rsidRPr="005C5EE4">
        <w:rPr>
          <w:rFonts w:asciiTheme="majorHAnsi" w:eastAsiaTheme="minorEastAsia" w:hAnsiTheme="majorHAnsi" w:cstheme="majorHAnsi" w:hint="eastAsia"/>
          <w:b w:val="0"/>
          <w:sz w:val="21"/>
          <w:szCs w:val="21"/>
        </w:rPr>
        <w:t>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1" w:name="_Hlk15075486"/>
      <w:bookmarkStart w:id="2"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1"/>
      <w:bookmarkEnd w:id="2"/>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w:t>
      </w:r>
      <w:proofErr w:type="gramStart"/>
      <w:r w:rsidRPr="005C5EE4">
        <w:rPr>
          <w:rFonts w:asciiTheme="majorHAnsi" w:eastAsiaTheme="minorEastAsia" w:hAnsiTheme="majorHAnsi" w:cstheme="majorHAnsi"/>
          <w:b w:val="0"/>
          <w:sz w:val="21"/>
          <w:szCs w:val="21"/>
        </w:rPr>
        <w:t>上述第</w:t>
      </w:r>
      <w:r w:rsidRPr="005C5EE4">
        <w:rPr>
          <w:rFonts w:asciiTheme="majorHAnsi" w:eastAsiaTheme="minorEastAsia" w:hAnsiTheme="majorHAnsi" w:cstheme="majorHAnsi"/>
          <w:b w:val="0"/>
          <w:sz w:val="21"/>
          <w:szCs w:val="21"/>
        </w:rPr>
        <w:t>5</w:t>
      </w:r>
      <w:proofErr w:type="gramEnd"/>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w:t>
      </w:r>
      <w:proofErr w:type="gramStart"/>
      <w:r w:rsidRPr="005C5EE4">
        <w:rPr>
          <w:rFonts w:asciiTheme="majorHAnsi" w:eastAsiaTheme="minorEastAsia" w:hAnsiTheme="majorHAnsi" w:cstheme="majorHAnsi"/>
          <w:b w:val="0"/>
          <w:sz w:val="21"/>
          <w:szCs w:val="21"/>
        </w:rPr>
        <w:t>不予开通</w:t>
      </w:r>
      <w:proofErr w:type="gramEnd"/>
      <w:r w:rsidRPr="005C5EE4">
        <w:rPr>
          <w:rFonts w:asciiTheme="majorHAnsi" w:eastAsiaTheme="minorEastAsia" w:hAnsiTheme="majorHAnsi" w:cstheme="majorHAnsi"/>
          <w:b w:val="0"/>
          <w:sz w:val="21"/>
          <w:szCs w:val="21"/>
        </w:rPr>
        <w:t>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方有权单方解除、终止本协议。</w:t>
      </w:r>
    </w:p>
    <w:p w14:paraId="54FD11B6" w14:textId="4F681493"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w:t>
      </w:r>
      <w:r w:rsidR="00B9498A">
        <w:rPr>
          <w:rFonts w:asciiTheme="majorHAnsi" w:eastAsiaTheme="minorEastAsia" w:hAnsiTheme="majorHAnsi" w:cstheme="majorHAnsi" w:hint="eastAsia"/>
          <w:sz w:val="21"/>
          <w:szCs w:val="21"/>
        </w:rPr>
        <w:t>无</w:t>
      </w:r>
      <w:r w:rsidRPr="005C5EE4">
        <w:rPr>
          <w:rFonts w:asciiTheme="majorHAnsi" w:eastAsiaTheme="minorEastAsia" w:hAnsiTheme="majorHAnsi" w:cstheme="majorHAnsi"/>
          <w:sz w:val="21"/>
          <w:szCs w:val="21"/>
        </w:rPr>
        <w:t>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w:t>
      </w:r>
      <w:proofErr w:type="gramStart"/>
      <w:r w:rsidR="00105173" w:rsidRPr="005C5EE4">
        <w:rPr>
          <w:rFonts w:asciiTheme="majorHAnsi" w:eastAsiaTheme="minorEastAsia" w:hAnsiTheme="majorHAnsi" w:cstheme="majorHAnsi"/>
          <w:sz w:val="21"/>
          <w:szCs w:val="21"/>
        </w:rPr>
        <w:t>则服务</w:t>
      </w:r>
      <w:proofErr w:type="gramEnd"/>
      <w:r w:rsidR="00105173" w:rsidRPr="005C5EE4">
        <w:rPr>
          <w:rFonts w:asciiTheme="majorHAnsi" w:eastAsiaTheme="minorEastAsia" w:hAnsiTheme="majorHAnsi" w:cstheme="majorHAnsi"/>
          <w:sz w:val="21"/>
          <w:szCs w:val="21"/>
        </w:rPr>
        <w:t>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w:t>
      </w:r>
      <w:proofErr w:type="gramStart"/>
      <w:r w:rsidRPr="005C5EE4">
        <w:rPr>
          <w:rFonts w:asciiTheme="majorHAnsi" w:eastAsiaTheme="minorEastAsia" w:hAnsiTheme="majorHAnsi" w:cstheme="majorHAnsi"/>
          <w:sz w:val="21"/>
          <w:szCs w:val="21"/>
        </w:rPr>
        <w:t>解除日</w:t>
      </w:r>
      <w:proofErr w:type="gramEnd"/>
      <w:r w:rsidRPr="005C5EE4">
        <w:rPr>
          <w:rFonts w:asciiTheme="majorHAnsi" w:eastAsiaTheme="minorEastAsia" w:hAnsiTheme="majorHAnsi" w:cstheme="majorHAnsi"/>
          <w:sz w:val="21"/>
          <w:szCs w:val="21"/>
        </w:rPr>
        <w:t>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w:t>
      </w:r>
      <w:proofErr w:type="gramStart"/>
      <w:r w:rsidRPr="005C5EE4">
        <w:rPr>
          <w:rFonts w:asciiTheme="majorHAnsi" w:eastAsiaTheme="minorEastAsia" w:hAnsiTheme="majorHAnsi" w:cstheme="majorHAnsi"/>
          <w:sz w:val="21"/>
          <w:szCs w:val="21"/>
        </w:rPr>
        <w:t>自设备</w:t>
      </w:r>
      <w:proofErr w:type="gramEnd"/>
      <w:r w:rsidRPr="005C5EE4">
        <w:rPr>
          <w:rFonts w:asciiTheme="majorHAnsi" w:eastAsiaTheme="minorEastAsia" w:hAnsiTheme="majorHAnsi" w:cstheme="majorHAnsi"/>
          <w:sz w:val="21"/>
          <w:szCs w:val="21"/>
        </w:rPr>
        <w:t>逾期迁出之</w:t>
      </w:r>
      <w:proofErr w:type="gramStart"/>
      <w:r w:rsidRPr="005C5EE4">
        <w:rPr>
          <w:rFonts w:asciiTheme="majorHAnsi" w:eastAsiaTheme="minorEastAsia" w:hAnsiTheme="majorHAnsi" w:cstheme="majorHAnsi"/>
          <w:sz w:val="21"/>
          <w:szCs w:val="21"/>
        </w:rPr>
        <w:t>日起应缴</w:t>
      </w:r>
      <w:proofErr w:type="gramEnd"/>
      <w:r w:rsidRPr="005C5EE4">
        <w:rPr>
          <w:rFonts w:asciiTheme="majorHAnsi" w:eastAsiaTheme="minorEastAsia" w:hAnsiTheme="majorHAnsi" w:cstheme="majorHAnsi"/>
          <w:sz w:val="21"/>
          <w:szCs w:val="21"/>
        </w:rPr>
        <w:t>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w:t>
      </w:r>
      <w:proofErr w:type="gramStart"/>
      <w:r w:rsidRPr="005C5EE4">
        <w:rPr>
          <w:rFonts w:asciiTheme="majorHAnsi" w:eastAsiaTheme="minorEastAsia" w:hAnsiTheme="majorHAnsi" w:cstheme="majorHAnsi"/>
          <w:sz w:val="21"/>
          <w:szCs w:val="21"/>
        </w:rPr>
        <w:t>抵用户方</w:t>
      </w:r>
      <w:proofErr w:type="gramEnd"/>
      <w:r w:rsidRPr="005C5EE4">
        <w:rPr>
          <w:rFonts w:asciiTheme="majorHAnsi" w:eastAsiaTheme="minorEastAsia" w:hAnsiTheme="majorHAnsi" w:cstheme="majorHAnsi"/>
          <w:sz w:val="21"/>
          <w:szCs w:val="21"/>
        </w:rPr>
        <w:t>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如所得</w:t>
      </w:r>
      <w:proofErr w:type="gramEnd"/>
      <w:r w:rsidRPr="005C5EE4">
        <w:rPr>
          <w:rFonts w:asciiTheme="majorHAnsi" w:eastAsiaTheme="minorEastAsia" w:hAnsiTheme="majorHAnsi" w:cstheme="majorHAnsi"/>
          <w:sz w:val="21"/>
          <w:szCs w:val="21"/>
        </w:rPr>
        <w:t>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w:t>
      </w:r>
      <w:proofErr w:type="gramStart"/>
      <w:r w:rsidRPr="005C5EE4">
        <w:rPr>
          <w:rFonts w:asciiTheme="majorHAnsi" w:eastAsiaTheme="minorEastAsia" w:hAnsiTheme="majorHAnsi" w:cstheme="majorHAnsi" w:hint="eastAsia"/>
          <w:sz w:val="21"/>
          <w:szCs w:val="21"/>
        </w:rPr>
        <w:t>方规范</w:t>
      </w:r>
      <w:proofErr w:type="gramEnd"/>
      <w:r w:rsidRPr="005C5EE4">
        <w:rPr>
          <w:rFonts w:asciiTheme="majorHAnsi" w:eastAsiaTheme="minorEastAsia" w:hAnsiTheme="majorHAnsi" w:cstheme="majorHAnsi" w:hint="eastAsia"/>
          <w:sz w:val="21"/>
          <w:szCs w:val="21"/>
        </w:rPr>
        <w:t>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0"/>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w:t>
      </w:r>
      <w:proofErr w:type="gramStart"/>
      <w:r w:rsidRPr="005C5EE4">
        <w:rPr>
          <w:rFonts w:asciiTheme="majorHAnsi" w:eastAsiaTheme="minorEastAsia" w:hAnsiTheme="majorHAnsi" w:cstheme="majorHAnsi"/>
          <w:sz w:val="21"/>
          <w:szCs w:val="21"/>
        </w:rPr>
        <w:t>方违法</w:t>
      </w:r>
      <w:proofErr w:type="gramEnd"/>
      <w:r w:rsidRPr="005C5EE4">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5C5EE4">
        <w:rPr>
          <w:rFonts w:asciiTheme="majorHAnsi" w:eastAsiaTheme="minorEastAsia" w:hAnsiTheme="majorHAnsi" w:cstheme="majorHAnsi"/>
          <w:sz w:val="21"/>
          <w:szCs w:val="21"/>
        </w:rPr>
        <w:t>方服务</w:t>
      </w:r>
      <w:proofErr w:type="gramEnd"/>
      <w:r w:rsidRPr="005C5EE4">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w:t>
      </w:r>
      <w:proofErr w:type="gramStart"/>
      <w:r w:rsidRPr="005C5EE4">
        <w:rPr>
          <w:rFonts w:asciiTheme="majorHAnsi" w:eastAsiaTheme="minorEastAsia" w:hAnsiTheme="majorHAnsi" w:cstheme="majorHAnsi" w:hint="eastAsia"/>
          <w:sz w:val="21"/>
          <w:szCs w:val="21"/>
        </w:rPr>
        <w:t>超电定义</w:t>
      </w:r>
      <w:proofErr w:type="gramEnd"/>
      <w:r w:rsidRPr="005C5EE4">
        <w:rPr>
          <w:rFonts w:asciiTheme="majorHAnsi" w:eastAsiaTheme="minorEastAsia" w:hAnsiTheme="majorHAnsi" w:cstheme="majorHAnsi" w:hint="eastAsia"/>
          <w:sz w:val="21"/>
          <w:szCs w:val="21"/>
        </w:rPr>
        <w:t>如下：当单机柜</w:t>
      </w:r>
      <w:proofErr w:type="gramStart"/>
      <w:r w:rsidRPr="005C5EE4">
        <w:rPr>
          <w:rFonts w:asciiTheme="majorHAnsi" w:eastAsiaTheme="minorEastAsia" w:hAnsiTheme="majorHAnsi" w:cstheme="majorHAnsi" w:hint="eastAsia"/>
          <w:sz w:val="21"/>
          <w:szCs w:val="21"/>
        </w:rPr>
        <w:t>实际电</w:t>
      </w:r>
      <w:proofErr w:type="gramEnd"/>
      <w:r w:rsidRPr="005C5EE4">
        <w:rPr>
          <w:rFonts w:asciiTheme="majorHAnsi" w:eastAsiaTheme="minorEastAsia" w:hAnsiTheme="majorHAnsi" w:cstheme="majorHAnsi" w:hint="eastAsia"/>
          <w:sz w:val="21"/>
          <w:szCs w:val="21"/>
        </w:rPr>
        <w:t>流值大于合同约定电力时，取单机柜自然月内，</w:t>
      </w:r>
      <w:proofErr w:type="gramStart"/>
      <w:r w:rsidRPr="005C5EE4">
        <w:rPr>
          <w:rFonts w:asciiTheme="majorHAnsi" w:eastAsiaTheme="minorEastAsia" w:hAnsiTheme="majorHAnsi" w:cstheme="majorHAnsi" w:hint="eastAsia"/>
          <w:sz w:val="21"/>
          <w:szCs w:val="21"/>
        </w:rPr>
        <w:t>超电时</w:t>
      </w:r>
      <w:proofErr w:type="gramEnd"/>
      <w:r w:rsidRPr="005C5EE4">
        <w:rPr>
          <w:rFonts w:asciiTheme="majorHAnsi" w:eastAsiaTheme="minorEastAsia" w:hAnsiTheme="majorHAnsi" w:cstheme="majorHAnsi" w:hint="eastAsia"/>
          <w:sz w:val="21"/>
          <w:szCs w:val="21"/>
        </w:rPr>
        <w:t>段的平均电力，</w:t>
      </w:r>
      <w:proofErr w:type="gramStart"/>
      <w:r w:rsidRPr="005C5EE4">
        <w:rPr>
          <w:rFonts w:asciiTheme="majorHAnsi" w:eastAsiaTheme="minorEastAsia" w:hAnsiTheme="majorHAnsi" w:cstheme="majorHAnsi" w:hint="eastAsia"/>
          <w:sz w:val="21"/>
          <w:szCs w:val="21"/>
        </w:rPr>
        <w:t>视为超电电</w:t>
      </w:r>
      <w:proofErr w:type="gramEnd"/>
      <w:r w:rsidRPr="005C5EE4">
        <w:rPr>
          <w:rFonts w:asciiTheme="majorHAnsi" w:eastAsiaTheme="minorEastAsia" w:hAnsiTheme="majorHAnsi" w:cstheme="majorHAnsi" w:hint="eastAsia"/>
          <w:sz w:val="21"/>
          <w:szCs w:val="21"/>
        </w:rPr>
        <w:t>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w:t>
      </w:r>
      <w:proofErr w:type="gramStart"/>
      <w:r w:rsidRPr="005C5EE4">
        <w:rPr>
          <w:rFonts w:asciiTheme="majorHAnsi" w:eastAsiaTheme="minorEastAsia" w:hAnsiTheme="majorHAnsi" w:cstheme="majorHAnsi"/>
          <w:sz w:val="21"/>
          <w:szCs w:val="21"/>
        </w:rPr>
        <w:t>一赔偿</w:t>
      </w:r>
      <w:proofErr w:type="gramEnd"/>
      <w:r w:rsidRPr="005C5EE4">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5C5EE4">
        <w:rPr>
          <w:rFonts w:asciiTheme="majorHAnsi" w:eastAsiaTheme="minorEastAsia" w:hAnsiTheme="majorHAnsi" w:cstheme="majorHAnsi"/>
          <w:sz w:val="21"/>
          <w:szCs w:val="21"/>
        </w:rPr>
        <w:t>方带来</w:t>
      </w:r>
      <w:proofErr w:type="gramEnd"/>
      <w:r w:rsidRPr="005C5EE4">
        <w:rPr>
          <w:rFonts w:asciiTheme="majorHAnsi" w:eastAsiaTheme="minorEastAsia" w:hAnsiTheme="majorHAnsi" w:cstheme="majorHAnsi"/>
          <w:sz w:val="21"/>
          <w:szCs w:val="21"/>
        </w:rPr>
        <w:t>的商业利益做任何承诺及承担任何责任。无论何种情形下，服务</w:t>
      </w:r>
      <w:proofErr w:type="gramStart"/>
      <w:r w:rsidRPr="005C5EE4">
        <w:rPr>
          <w:rFonts w:asciiTheme="majorHAnsi" w:eastAsiaTheme="minorEastAsia" w:hAnsiTheme="majorHAnsi" w:cstheme="majorHAnsi"/>
          <w:sz w:val="21"/>
          <w:szCs w:val="21"/>
        </w:rPr>
        <w:t>方最高</w:t>
      </w:r>
      <w:proofErr w:type="gramEnd"/>
      <w:r w:rsidRPr="005C5EE4">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w:t>
      </w: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1778866" w14:textId="7FA311CB" w:rsidR="00245895" w:rsidRPr="00B9498A" w:rsidRDefault="00FD0B98" w:rsidP="00B9498A">
      <w:pPr>
        <w:numPr>
          <w:ilvl w:val="1"/>
          <w:numId w:val="7"/>
        </w:numPr>
        <w:tabs>
          <w:tab w:val="left" w:pos="360"/>
        </w:tabs>
        <w:rPr>
          <w:rFonts w:asciiTheme="majorHAnsi" w:eastAsiaTheme="minorEastAsia" w:hAnsiTheme="majorHAnsi" w:cstheme="majorHAnsi" w:hint="eastAsia"/>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63A37DAC"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bookmarkStart w:id="3" w:name="_GoBack"/>
      <w:bookmarkEnd w:id="3"/>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85F29" w14:textId="77777777" w:rsidR="00FF4F51" w:rsidRDefault="00FF4F51">
      <w:r>
        <w:separator/>
      </w:r>
    </w:p>
  </w:endnote>
  <w:endnote w:type="continuationSeparator" w:id="0">
    <w:p w14:paraId="742E43B0" w14:textId="77777777" w:rsidR="00FF4F51" w:rsidRDefault="00FF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A968B" w14:textId="77777777" w:rsidR="00FF4F51" w:rsidRDefault="00FF4F51">
      <w:r>
        <w:separator/>
      </w:r>
    </w:p>
  </w:footnote>
  <w:footnote w:type="continuationSeparator" w:id="0">
    <w:p w14:paraId="79025EE5" w14:textId="77777777" w:rsidR="00FF4F51" w:rsidRDefault="00FF4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98A"/>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06DEC"/>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829"/>
    <w:rsid w:val="00C94A54"/>
    <w:rsid w:val="00C94C16"/>
    <w:rsid w:val="00C96596"/>
    <w:rsid w:val="00C9693C"/>
    <w:rsid w:val="00CA0593"/>
    <w:rsid w:val="00CA381D"/>
    <w:rsid w:val="00CA39AE"/>
    <w:rsid w:val="00CA3E2D"/>
    <w:rsid w:val="00CA4FBA"/>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D19"/>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4F51"/>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6C5C2C"/>
    <w:rsid w:val="007B1EC1"/>
    <w:rsid w:val="008D05FA"/>
    <w:rsid w:val="008E0503"/>
    <w:rsid w:val="00916BD1"/>
    <w:rsid w:val="009175E0"/>
    <w:rsid w:val="00934653"/>
    <w:rsid w:val="009A5DC7"/>
    <w:rsid w:val="00A461C1"/>
    <w:rsid w:val="00CB6A24"/>
    <w:rsid w:val="00D24B5A"/>
    <w:rsid w:val="00D3633E"/>
    <w:rsid w:val="00E72B69"/>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3" ma:contentTypeDescription="新建文档。" ma:contentTypeScope="" ma:versionID="a8e8532c5d79c133fefa5a234db4d0d2">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94ad66c21f352526a7cc8595d00a162"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6952D-4E76-402A-8D14-342BF55826FE}">
  <ds:schemaRefs>
    <ds:schemaRef ds:uri="office.server.polic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4.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5.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6.xml><?xml version="1.0" encoding="utf-8"?>
<ds:datastoreItem xmlns:ds="http://schemas.openxmlformats.org/officeDocument/2006/customXml" ds:itemID="{CD373B01-5E48-4FA9-A3E7-5A617A99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687780E-63F1-4309-B865-EFC06B07C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2651</Words>
  <Characters>15112</Characters>
  <Application>Microsoft Office Word</Application>
  <DocSecurity>0</DocSecurity>
  <Lines>125</Lines>
  <Paragraphs>35</Paragraphs>
  <ScaleCrop>false</ScaleCrop>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2023-04-27T06:37:00Z</dcterms:created>
  <dcterms:modified xsi:type="dcterms:W3CDTF">2023-11-21T06:20:00Z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
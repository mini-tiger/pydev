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permStart w:id="178981778" w:edGrp="everyone"/>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ermEnd w:id="178981778"/>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permStart w:id="1550079213" w:edGrp="everyone"/>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ermEnd w:id="1550079213"/>
    </w:p>
    <w:p w14:paraId="29030E46" w14:textId="77777777" w:rsidR="00245895" w:rsidRPr="00A364ED" w:rsidRDefault="00245895">
      <w:pPr>
        <w:spacing w:beforeLines="50" w:before="120"/>
        <w:rPr>
          <w:rFonts w:asciiTheme="majorHAnsi" w:eastAsiaTheme="minorEastAsia" w:hAnsiTheme="majorHAnsi" w:cstheme="majorHAnsi"/>
          <w:b/>
          <w:sz w:val="21"/>
          <w:szCs w:val="21"/>
        </w:rPr>
      </w:pPr>
      <w:permStart w:id="2100322003" w:edGrp="everyone"/>
      <w:permEnd w:id="2100322003"/>
    </w:p>
    <w:p w14:paraId="754760FA" w14:textId="6DA6D52F"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permStart w:id="1951296064" w:edGrp="everyone"/>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12583">
        <w:rPr>
          <w:rFonts w:asciiTheme="majorHAnsi" w:eastAsiaTheme="minorEastAsia" w:hAnsiTheme="majorHAnsi" w:cstheme="majorHAnsi"/>
          <w:b/>
          <w:sz w:val="21"/>
          <w:szCs w:val="21"/>
        </w:rPr>
        <w:t>1111</w:t>
      </w:r>
      <w:bookmarkStart w:id="0" w:name="_GoBack"/>
      <w:bookmarkEnd w:id="0"/>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ermEnd w:id="1951296064"/>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208412836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084128365"/>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1595366328"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ermEnd w:id="1595366328"/>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1563433360"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563433360"/>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permStart w:id="685116193"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685116193"/>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permStart w:id="1259554628" w:edGrp="everyone"/>
          <w:r w:rsidRPr="005C5EE4">
            <w:rPr>
              <w:rStyle w:val="af3"/>
              <w:rFonts w:hint="eastAsia"/>
              <w:color w:val="auto"/>
            </w:rPr>
            <w:t>请选择</w:t>
          </w:r>
          <w:permEnd w:id="1259554628"/>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1820336843"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1820336843"/>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39945122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399451225"/>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1773500012"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1773500012"/>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permStart w:id="20569857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ermEnd w:id="2056985791"/>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permStart w:id="2034649232"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034649232"/>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permStart w:id="9589204"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9589204"/>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permStart w:id="108652567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086525675"/>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permStart w:id="1296312954"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ermEnd w:id="1296312954"/>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permStart w:id="111362325" w:edGrp="everyone"/>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ermEnd w:id="111362325"/>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permStart w:id="222919458" w:edGrp="everyone"/>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ermEnd w:id="222919458"/>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permStart w:id="1412195473" w:edGrp="everyone"/>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ermEnd w:id="1412195473"/>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permStart w:id="1865041663" w:edGrp="everyone"/>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ermEnd w:id="1865041663"/>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4AE6D8A1" w:rsidR="00245895" w:rsidRPr="005C5EE4" w:rsidRDefault="0011258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permStart w:id="683500474" w:edGrp="everyone"/>
          <w:r w:rsidR="00FD0B98" w:rsidRPr="005C5EE4">
            <w:rPr>
              <w:rFonts w:ascii="MS Gothic" w:eastAsia="MS Gothic" w:hAnsi="MS Gothic" w:cstheme="majorHAnsi" w:hint="eastAsia"/>
              <w:sz w:val="21"/>
              <w:szCs w:val="21"/>
            </w:rPr>
            <w:t>☐</w:t>
          </w:r>
          <w:permEnd w:id="683500474"/>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permStart w:id="183318648" w:edGrp="everyone"/>
          <w:r w:rsidR="00FD0B98" w:rsidRPr="005C5EE4">
            <w:rPr>
              <w:rFonts w:ascii="MS Gothic" w:eastAsia="MS Gothic" w:hAnsi="MS Gothic" w:cstheme="majorHAnsi" w:hint="eastAsia"/>
              <w:sz w:val="21"/>
              <w:szCs w:val="21"/>
            </w:rPr>
            <w:t>☐</w:t>
          </w:r>
          <w:permEnd w:id="183318648"/>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permStart w:id="379673342" w:edGrp="everyone"/>
          <w:r w:rsidR="00FD0B98" w:rsidRPr="005C5EE4">
            <w:rPr>
              <w:rFonts w:ascii="MS Gothic" w:eastAsia="MS Gothic" w:hAnsi="MS Gothic" w:cstheme="majorHAnsi" w:hint="eastAsia"/>
              <w:sz w:val="21"/>
              <w:szCs w:val="21"/>
            </w:rPr>
            <w:t>☐</w:t>
          </w:r>
          <w:permEnd w:id="379673342"/>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permStart w:id="1605784917" w:edGrp="everyone"/>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w:t>
      </w:r>
      <w:permEnd w:id="1605784917"/>
      <w:r w:rsidR="00FD0B98" w:rsidRPr="005C5EE4">
        <w:rPr>
          <w:rFonts w:asciiTheme="majorHAnsi" w:eastAsiaTheme="minorEastAsia" w:hAnsiTheme="majorHAnsi" w:cstheme="majorHAnsi"/>
          <w:sz w:val="21"/>
          <w:szCs w:val="21"/>
        </w:rPr>
        <w:t>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permStart w:id="459686936" w:edGrp="everyone"/>
          <w:r w:rsidR="00FD0B98" w:rsidRPr="005C5EE4">
            <w:rPr>
              <w:rFonts w:ascii="MS Gothic" w:eastAsia="MS Gothic" w:hAnsi="MS Gothic" w:cstheme="majorHAnsi" w:hint="eastAsia"/>
              <w:sz w:val="21"/>
              <w:szCs w:val="21"/>
            </w:rPr>
            <w:t>☐</w:t>
          </w:r>
          <w:permEnd w:id="459686936"/>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permStart w:id="1940589547" w:edGrp="everyone"/>
          <w:r w:rsidR="00A364ED">
            <w:rPr>
              <w:rFonts w:ascii="MS Gothic" w:eastAsia="MS Gothic" w:hAnsi="MS Gothic" w:cstheme="majorHAnsi" w:hint="eastAsia"/>
              <w:sz w:val="21"/>
              <w:szCs w:val="21"/>
            </w:rPr>
            <w:t>☐</w:t>
          </w:r>
          <w:permEnd w:id="1940589547"/>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11258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permStart w:id="443314764" w:edGrp="everyone"/>
          <w:r w:rsidR="00FD0B98" w:rsidRPr="005C5EE4">
            <w:rPr>
              <w:rFonts w:ascii="MS Gothic" w:eastAsia="MS Gothic" w:hAnsi="MS Gothic" w:cstheme="majorHAnsi" w:hint="eastAsia"/>
              <w:sz w:val="21"/>
              <w:szCs w:val="21"/>
            </w:rPr>
            <w:t>☐</w:t>
          </w:r>
          <w:permEnd w:id="443314764"/>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permStart w:id="1682402333" w:edGrp="everyone"/>
          <w:r w:rsidR="00FD0B98" w:rsidRPr="005C5EE4">
            <w:rPr>
              <w:rFonts w:ascii="MS Gothic" w:eastAsia="MS Gothic" w:hAnsi="MS Gothic" w:cstheme="majorHAnsi" w:hint="eastAsia"/>
              <w:sz w:val="21"/>
              <w:szCs w:val="21"/>
            </w:rPr>
            <w:t>☐</w:t>
          </w:r>
          <w:permEnd w:id="1682402333"/>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permStart w:id="886195759" w:edGrp="everyone"/>
          <w:r w:rsidR="00FD0B98" w:rsidRPr="005C5EE4">
            <w:rPr>
              <w:rFonts w:ascii="MS Gothic" w:eastAsia="MS Gothic" w:hAnsi="MS Gothic" w:cstheme="majorHAnsi" w:hint="eastAsia"/>
              <w:sz w:val="21"/>
              <w:szCs w:val="21"/>
            </w:rPr>
            <w:t>☐</w:t>
          </w:r>
          <w:permEnd w:id="886195759"/>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permStart w:id="267529338" w:edGrp="everyone"/>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permEnd w:id="267529338"/>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11258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permStart w:id="1643798990" w:edGrp="everyone"/>
          <w:r w:rsidR="00FD0B98" w:rsidRPr="005C5EE4">
            <w:rPr>
              <w:rFonts w:ascii="MS Gothic" w:eastAsia="MS Gothic" w:hAnsi="MS Gothic" w:cstheme="majorHAnsi" w:hint="eastAsia"/>
              <w:sz w:val="21"/>
              <w:szCs w:val="21"/>
            </w:rPr>
            <w:t>☐</w:t>
          </w:r>
          <w:permEnd w:id="1643798990"/>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permStart w:id="654275482" w:edGrp="everyone"/>
          <w:r w:rsidR="00FD0B98" w:rsidRPr="005C5EE4">
            <w:rPr>
              <w:rFonts w:ascii="MS Gothic" w:eastAsia="MS Gothic" w:hAnsi="MS Gothic" w:cstheme="majorHAnsi" w:hint="eastAsia"/>
              <w:sz w:val="21"/>
              <w:szCs w:val="21"/>
            </w:rPr>
            <w:t>☐</w:t>
          </w:r>
          <w:permEnd w:id="654275482"/>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permStart w:id="322068092" w:edGrp="everyone"/>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permEnd w:id="322068092"/>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558432D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0ECF711E"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638E5B1D"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0%</w:t>
            </w:r>
            <w:r w:rsidR="00684CE7" w:rsidRPr="00684CE7">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55F39019"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permStart w:id="3764478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3764478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permStart w:id="2067013920" w:edGrp="everyone"/>
          <w:r w:rsidR="004054C3">
            <w:rPr>
              <w:rStyle w:val="af3"/>
              <w:rFonts w:hint="eastAsia"/>
            </w:rPr>
            <w:t>请选择</w:t>
          </w:r>
          <w:permEnd w:id="2067013920"/>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permStart w:id="44703885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permEnd w:id="44703885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permStart w:id="546319029"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546319029"/>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5355887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535588791"/>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permStart w:id="776482879"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776482879"/>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permStart w:id="13024604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3024604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permStart w:id="201270805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2012708051"/>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21427121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142712191"/>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permStart w:id="97702168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977021685"/>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ermStart w:id="1419071298" w:edGrp="everyone"/>
      <w:r w:rsidRPr="005C5EE4">
        <w:rPr>
          <w:rFonts w:asciiTheme="majorHAnsi" w:eastAsiaTheme="minorEastAsia" w:hAnsiTheme="majorHAnsi" w:cstheme="majorHAnsi" w:hint="eastAsia"/>
          <w:sz w:val="21"/>
          <w:szCs w:val="21"/>
        </w:rPr>
        <w:t>【】</w:t>
      </w:r>
      <w:permEnd w:id="1419071298"/>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ermStart w:id="233181995" w:edGrp="everyone"/>
      <w:r w:rsidRPr="005C5EE4">
        <w:rPr>
          <w:rFonts w:asciiTheme="majorHAnsi" w:eastAsiaTheme="minorEastAsia" w:hAnsiTheme="majorHAnsi" w:cstheme="majorHAnsi" w:hint="eastAsia"/>
          <w:sz w:val="21"/>
          <w:szCs w:val="21"/>
        </w:rPr>
        <w:t>【】</w:t>
      </w:r>
    </w:p>
    <w:permEnd w:id="233181995"/>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2084270160" w:edGrp="everyone"/>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hint="eastAsia"/>
          <w:sz w:val="21"/>
          <w:szCs w:val="21"/>
        </w:rPr>
        <w:cr/>
      </w:r>
      <w:permEnd w:id="2084270160"/>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ermStart w:id="1362316021" w:edGrp="everyone"/>
      <w:r w:rsidRPr="005C5EE4">
        <w:rPr>
          <w:rFonts w:asciiTheme="majorHAnsi" w:eastAsiaTheme="minorEastAsia" w:hAnsiTheme="majorHAnsi" w:cstheme="majorHAnsi" w:hint="eastAsia"/>
          <w:sz w:val="21"/>
          <w:szCs w:val="21"/>
        </w:rPr>
        <w:t>【】</w:t>
      </w:r>
    </w:p>
    <w:permEnd w:id="1362316021"/>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ermStart w:id="297223739" w:edGrp="everyone"/>
      <w:r w:rsidRPr="005C5EE4">
        <w:rPr>
          <w:rFonts w:asciiTheme="majorHAnsi" w:eastAsiaTheme="minorEastAsia" w:hAnsiTheme="majorHAnsi" w:cstheme="majorHAnsi" w:hint="eastAsia"/>
          <w:sz w:val="21"/>
          <w:szCs w:val="21"/>
        </w:rPr>
        <w:t>【】</w:t>
      </w:r>
    </w:p>
    <w:permEnd w:id="297223739"/>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8DF04" w14:textId="77777777" w:rsidR="0060357D" w:rsidRDefault="0060357D">
      <w:r>
        <w:separator/>
      </w:r>
    </w:p>
  </w:endnote>
  <w:endnote w:type="continuationSeparator" w:id="0">
    <w:p w14:paraId="05E46853" w14:textId="77777777" w:rsidR="0060357D" w:rsidRDefault="0060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54C3">
              <w:rPr>
                <w:b/>
                <w:bCs/>
                <w:noProof/>
              </w:rPr>
              <w:t>- 13 -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48B8" w14:textId="77777777" w:rsidR="0060357D" w:rsidRDefault="0060357D">
      <w:r>
        <w:separator/>
      </w:r>
    </w:p>
  </w:footnote>
  <w:footnote w:type="continuationSeparator" w:id="0">
    <w:p w14:paraId="6F800B4F" w14:textId="77777777" w:rsidR="0060357D" w:rsidRDefault="00603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fqmE/LrtDQS6wsTy3xE4jL34ZrJqaKb6QQ/eTiCOmo4EEZtnTrWz1JWStKzq4OcujEudeNwSeCcauuQ4U0OBw==" w:salt="zr/n7lAJOTy4NSTwRsHwAw=="/>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583"/>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54C3"/>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57D"/>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CE7"/>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489"/>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3DE"/>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4E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170"/>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51D"/>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E15"/>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6B4E4F"/>
    <w:rsid w:val="0082053A"/>
    <w:rsid w:val="008A7DF1"/>
    <w:rsid w:val="008D05FA"/>
    <w:rsid w:val="00916BD1"/>
    <w:rsid w:val="009175E0"/>
    <w:rsid w:val="00934653"/>
    <w:rsid w:val="009A5DC7"/>
    <w:rsid w:val="00A461C1"/>
    <w:rsid w:val="00CB6A24"/>
    <w:rsid w:val="00D24B5A"/>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/Documents/02合同管理/03合同模板/01销售合同模板/01_IDC业务/中文协议订单/锁定版(标准合同)_IDC主协议_北京世纪互联宽带数据中心托管服务协议(2023年版)-（非预留机柜）_2023-04-27.docx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NRTW3SEVA7H5-1797567310-1919</_dlc_DocId>
    <_dlc_DocIdUrl xmlns="077f6dd9-47c5-48e2-94ee-945ccd2f01a8">
      <Url>http://21v-sharepoint/_layouts/15/DocIdRedir.aspx?ID=NRTW3SEVA7H5-1797567310-1919</Url>
      <Description>NRTW3SEVA7H5-1797567310-1919</Description>
    </_dlc_DocIdUrl>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2ED7D-7325-4145-87A4-38EB0EA46575}">
  <ds:schemaRefs>
    <ds:schemaRef ds:uri="office.server.policy"/>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B2B816A2-3247-4015-8A21-5F6204763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CA9B25F6-466C-4534-BDFB-AFD46E44475E}">
  <ds:schemaRefs>
    <ds:schemaRef ds:uri="http://purl.org/dc/dcmitype/"/>
    <ds:schemaRef ds:uri="http://purl.org/dc/terms/"/>
    <ds:schemaRef ds:uri="9e157389-a96e-471f-b2e1-2a03199dcee9"/>
    <ds:schemaRef ds:uri="http://schemas.microsoft.com/office/2006/documentManagement/types"/>
    <ds:schemaRef ds:uri="http://www.w3.org/XML/1998/namespace"/>
    <ds:schemaRef ds:uri="http://purl.org/dc/elements/1.1/"/>
    <ds:schemaRef ds:uri="http://schemas.microsoft.com/sharepoint/v3"/>
    <ds:schemaRef ds:uri="http://schemas.microsoft.com/office/2006/metadata/properties"/>
    <ds:schemaRef ds:uri="http://schemas.microsoft.com/office/infopath/2007/PartnerControls"/>
    <ds:schemaRef ds:uri="http://schemas.openxmlformats.org/package/2006/metadata/core-properties"/>
    <ds:schemaRef ds:uri="077f6dd9-47c5-48e2-94ee-945ccd2f01a8"/>
  </ds:schemaRefs>
</ds:datastoreItem>
</file>

<file path=customXml/itemProps7.xml><?xml version="1.0" encoding="utf-8"?>
<ds:datastoreItem xmlns:ds="http://schemas.openxmlformats.org/officeDocument/2006/customXml" ds:itemID="{D7FDA0DD-474C-4F5F-8F28-AF6061C7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16029</Words>
  <Characters>2591</Characters>
  <Application>Microsoft Office Word</Application>
  <DocSecurity>8</DocSecurity>
  <Lines>21</Lines>
  <Paragraphs>37</Paragraphs>
  <ScaleCrop>false</ScaleCrop>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锁定版(标准合同)_IDC主协议_北京世纪互联宽带数据中心托管服务协议(2023年版)-（非预留机柜）_2023-04-27.docx</dc:title>
  <dc:creator/>
  <cp:lastModifiedBy/>
  <cp:revision>1</cp:revision>
  <dcterms:created xsi:type="dcterms:W3CDTF">2023-11-14T02:27:00Z</dcterms:created>
  <dcterms:modified xsi:type="dcterms:W3CDTF">2023-11-16T08:47:00Z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b859902e-08e7-4955-8711-aaebcc2aa1b4</vt:lpwstr>
  </property>
  <property fmtid="{D5CDD505-2E9C-101B-9397-08002B2CF9AE}" pid="4" name="KSOProductBuildVer">
    <vt:lpwstr>2052-11.1.0.9098</vt:lpwstr>
  </property>
</Properties>
</file>